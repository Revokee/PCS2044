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28DF0" w14:textId="77777777" w:rsidR="00B06268" w:rsidRPr="001259F2" w:rsidRDefault="00B06268" w:rsidP="00D1575C">
      <w:pPr>
        <w:pStyle w:val="Header"/>
      </w:pPr>
    </w:p>
    <w:p w14:paraId="607977C6" w14:textId="77777777" w:rsidR="00B06268" w:rsidRPr="006F4707" w:rsidRDefault="006668AC" w:rsidP="006668AC">
      <w:pPr>
        <w:tabs>
          <w:tab w:val="left" w:pos="8139"/>
        </w:tabs>
      </w:pPr>
      <w:r>
        <w:tab/>
      </w:r>
    </w:p>
    <w:p w14:paraId="1ABDB0AF" w14:textId="77777777" w:rsidR="00B06268" w:rsidRPr="006F4707" w:rsidRDefault="00B06268"/>
    <w:p w14:paraId="68DFE365" w14:textId="77777777" w:rsidR="00B06268" w:rsidRPr="006F4707" w:rsidRDefault="00B06268"/>
    <w:p w14:paraId="6071986E" w14:textId="77777777" w:rsidR="00B06268" w:rsidRPr="006F4707" w:rsidRDefault="00B06268"/>
    <w:p w14:paraId="748134CA" w14:textId="77777777" w:rsidR="00F95F28" w:rsidRPr="0088069F" w:rsidRDefault="00F95F28">
      <w:pPr>
        <w:pStyle w:val="BodyTextIndent"/>
        <w:ind w:firstLine="0"/>
        <w:jc w:val="center"/>
        <w:rPr>
          <w:b/>
          <w:sz w:val="36"/>
        </w:rPr>
      </w:pPr>
    </w:p>
    <w:p w14:paraId="7F0D07A1" w14:textId="77777777" w:rsidR="00B24E8A" w:rsidRPr="0088069F" w:rsidRDefault="00B24E8A">
      <w:pPr>
        <w:pStyle w:val="BodyTextIndent"/>
        <w:ind w:firstLine="0"/>
        <w:jc w:val="center"/>
        <w:rPr>
          <w:b/>
          <w:sz w:val="36"/>
        </w:rPr>
      </w:pPr>
    </w:p>
    <w:p w14:paraId="2EFB71D4" w14:textId="77777777" w:rsidR="00F95F28" w:rsidRPr="0088069F" w:rsidRDefault="008774CA">
      <w:pPr>
        <w:pStyle w:val="BodyTextIndent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 w:rsidR="005C02E3">
        <w:rPr>
          <w:b/>
          <w:sz w:val="36"/>
        </w:rPr>
        <w:t>COOP-PIZZA</w:t>
      </w:r>
    </w:p>
    <w:p w14:paraId="3C630B5B" w14:textId="77777777" w:rsidR="00B06268" w:rsidRPr="0088069F" w:rsidRDefault="00B06268">
      <w:pPr>
        <w:pStyle w:val="BodyTextIndent"/>
        <w:jc w:val="center"/>
        <w:rPr>
          <w:b/>
          <w:sz w:val="36"/>
        </w:rPr>
      </w:pPr>
    </w:p>
    <w:p w14:paraId="26B3E760" w14:textId="77777777" w:rsidR="00B24E8A" w:rsidRPr="006F4707" w:rsidRDefault="00B24E8A">
      <w:pPr>
        <w:pStyle w:val="BodyTextIndent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14:paraId="55B9F83E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15493DC1" w14:textId="77777777"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14:paraId="3E0429D5" w14:textId="37D74697" w:rsidR="004A3330" w:rsidRPr="0088069F" w:rsidRDefault="00B865BB" w:rsidP="00C81EF2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>Alunos Coop14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53C1F57" w14:textId="77777777" w:rsidR="004A3330" w:rsidRPr="0088069F" w:rsidRDefault="004A3330" w:rsidP="0043274B">
            <w:pPr>
              <w:pStyle w:val="BodyTextIndent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14:paraId="318973EA" w14:textId="77777777" w:rsidR="004A3330" w:rsidRPr="0088069F" w:rsidRDefault="0003268B" w:rsidP="00E51DB1">
            <w:pPr>
              <w:pStyle w:val="BodyTextIndent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15/01/2014</w:t>
            </w:r>
          </w:p>
        </w:tc>
      </w:tr>
      <w:tr w:rsidR="004A3330" w:rsidRPr="006F4707" w14:paraId="0927D311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7CF2ECF" w14:textId="77777777"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14:paraId="68D6DD7F" w14:textId="7CF31D74" w:rsidR="007A32E7" w:rsidRPr="0088069F" w:rsidRDefault="00B865BB" w:rsidP="0043274B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  <w:r>
              <w:rPr>
                <w:rStyle w:val="Estilo15pt"/>
              </w:rPr>
              <w:t>Márcio Tedesco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DA00A50" w14:textId="77777777"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14:paraId="180E43CC" w14:textId="15BDDC96" w:rsidR="007A32E7" w:rsidRPr="0088069F" w:rsidRDefault="00B865BB" w:rsidP="004A3330">
            <w:pPr>
              <w:pStyle w:val="BodyTextIndent"/>
              <w:ind w:firstLine="0"/>
              <w:rPr>
                <w:rStyle w:val="Estilo15pt"/>
              </w:rPr>
            </w:pPr>
            <w:r>
              <w:rPr>
                <w:rStyle w:val="Estilo15pt"/>
              </w:rPr>
              <w:t>14/03/2014</w:t>
            </w:r>
          </w:p>
        </w:tc>
      </w:tr>
    </w:tbl>
    <w:p w14:paraId="765ED702" w14:textId="77777777" w:rsidR="00B06268" w:rsidRPr="006F4707" w:rsidRDefault="00B06268">
      <w:pPr>
        <w:jc w:val="center"/>
      </w:pPr>
    </w:p>
    <w:p w14:paraId="5C33D053" w14:textId="77777777" w:rsidR="00B24E8A" w:rsidRPr="006F4707" w:rsidRDefault="00B24E8A">
      <w:pPr>
        <w:jc w:val="center"/>
      </w:pPr>
    </w:p>
    <w:p w14:paraId="2FECBA25" w14:textId="5C1C213A"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="00B865BB">
        <w:rPr>
          <w:sz w:val="30"/>
        </w:rPr>
        <w:t>.20</w:t>
      </w:r>
    </w:p>
    <w:p w14:paraId="429750D1" w14:textId="77777777" w:rsidR="004A3330" w:rsidRPr="006F4707" w:rsidRDefault="004A3330">
      <w:pPr>
        <w:jc w:val="center"/>
      </w:pPr>
    </w:p>
    <w:p w14:paraId="16374A31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4BB6EF3D" w14:textId="77777777"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14:paraId="2740A645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F3BD5B5" w14:textId="77777777"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14:paraId="0D0FE37B" w14:textId="77777777"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24093D4" w14:textId="77777777"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B865BB" w:rsidRPr="006F4707" w14:paraId="2E0E540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4049A5A" w14:textId="03674750" w:rsidR="00B865BB" w:rsidRPr="006F4707" w:rsidRDefault="00B865BB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14:paraId="25A5E650" w14:textId="00C9B9AC" w:rsidR="00B865BB" w:rsidRPr="006F4707" w:rsidRDefault="00B865BB" w:rsidP="00676CA1">
            <w:pPr>
              <w:rPr>
                <w:sz w:val="20"/>
              </w:rPr>
            </w:pPr>
            <w:r>
              <w:rPr>
                <w:sz w:val="20"/>
              </w:rPr>
              <w:t>20/01/2014</w:t>
            </w:r>
          </w:p>
        </w:tc>
        <w:tc>
          <w:tcPr>
            <w:tcW w:w="6580" w:type="dxa"/>
            <w:vAlign w:val="center"/>
          </w:tcPr>
          <w:p w14:paraId="26E9C4C6" w14:textId="55E4AF69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Documento preenchido até 3.1 Visão Empresa</w:t>
            </w:r>
          </w:p>
        </w:tc>
      </w:tr>
      <w:tr w:rsidR="00B865BB" w:rsidRPr="006F4707" w14:paraId="1341A62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7A7792C3" w14:textId="08BE10D5" w:rsidR="00B865BB" w:rsidRPr="006F4707" w:rsidRDefault="00B865BB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14:paraId="0C44F7CD" w14:textId="3C067505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22/01/2014</w:t>
            </w:r>
          </w:p>
        </w:tc>
        <w:tc>
          <w:tcPr>
            <w:tcW w:w="6580" w:type="dxa"/>
            <w:vAlign w:val="center"/>
          </w:tcPr>
          <w:p w14:paraId="2CD0A59B" w14:textId="5EC4175B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Atualização 3.1 Visão Empresa e realização dos itens 3.2 e 3.3</w:t>
            </w:r>
          </w:p>
        </w:tc>
      </w:tr>
      <w:tr w:rsidR="00B865BB" w:rsidRPr="006F4707" w14:paraId="16D61C3C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02C7575" w14:textId="3CB94F97" w:rsidR="00B865BB" w:rsidRPr="006F4707" w:rsidRDefault="00B865BB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14:paraId="6414F7E2" w14:textId="2C2F37F6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29/01/2014</w:t>
            </w:r>
          </w:p>
        </w:tc>
        <w:tc>
          <w:tcPr>
            <w:tcW w:w="6580" w:type="dxa"/>
            <w:vAlign w:val="center"/>
          </w:tcPr>
          <w:p w14:paraId="4432680E" w14:textId="2A82A59F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Especificação da Visão Informação, Infraestrutura,Tecnologia</w:t>
            </w:r>
          </w:p>
        </w:tc>
      </w:tr>
      <w:tr w:rsidR="00B865BB" w:rsidRPr="006F4707" w14:paraId="0D4B8FD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E34B62F" w14:textId="54591BDB" w:rsidR="00B865BB" w:rsidRPr="006F4707" w:rsidRDefault="00B865BB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14:paraId="465D8C41" w14:textId="798E7CA4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07/02/2014</w:t>
            </w:r>
          </w:p>
        </w:tc>
        <w:tc>
          <w:tcPr>
            <w:tcW w:w="6580" w:type="dxa"/>
            <w:vAlign w:val="center"/>
          </w:tcPr>
          <w:p w14:paraId="2EFFCB4C" w14:textId="6A50A8D8" w:rsidR="00B865BB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Revisão de todos os itens apontados pelo(a) revisor(a)</w:t>
            </w:r>
          </w:p>
        </w:tc>
      </w:tr>
      <w:tr w:rsidR="004A3330" w:rsidRPr="006F4707" w14:paraId="0F327F35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892F9C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14:paraId="10DBCF58" w14:textId="55B74394" w:rsidR="004A3330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12/03/2014</w:t>
            </w:r>
          </w:p>
        </w:tc>
        <w:tc>
          <w:tcPr>
            <w:tcW w:w="6580" w:type="dxa"/>
            <w:vAlign w:val="center"/>
          </w:tcPr>
          <w:p w14:paraId="0AD78D9B" w14:textId="020B1F70" w:rsidR="004A3330" w:rsidRPr="006F4707" w:rsidRDefault="00B865BB" w:rsidP="00635740">
            <w:pPr>
              <w:rPr>
                <w:sz w:val="20"/>
              </w:rPr>
            </w:pPr>
            <w:r>
              <w:rPr>
                <w:sz w:val="20"/>
              </w:rPr>
              <w:t>Revisão dos itens e finalização do processo de unificação</w:t>
            </w:r>
          </w:p>
        </w:tc>
      </w:tr>
      <w:tr w:rsidR="004A3330" w:rsidRPr="006F4707" w14:paraId="41F3546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D1DD261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14:paraId="49770E3E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2FECAD0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24299CC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3AFEBD9C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14:paraId="308CBDA1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8265FD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2A89934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4BAA931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14:paraId="4D408E8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FD131EC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21EB8E59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A227786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14:paraId="78A59358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1B55DE4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6FA3577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71A650F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14:paraId="31FA7930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711E12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7CE2DB43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AFE893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14:paraId="5200C143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D7394DB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</w:tbl>
    <w:p w14:paraId="33F94BE9" w14:textId="77777777" w:rsidR="004A3330" w:rsidRPr="006F4707" w:rsidRDefault="004A3330" w:rsidP="004A3330"/>
    <w:p w14:paraId="322C6EF4" w14:textId="77777777" w:rsidR="00B06268" w:rsidRPr="006F4707" w:rsidRDefault="00B06268">
      <w:pPr>
        <w:jc w:val="center"/>
      </w:pPr>
    </w:p>
    <w:p w14:paraId="4EE84083" w14:textId="77777777" w:rsidR="004A3330" w:rsidRPr="006F4707" w:rsidRDefault="004A3330">
      <w:pPr>
        <w:jc w:val="center"/>
      </w:pPr>
    </w:p>
    <w:p w14:paraId="41B803F5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7C39C48F" w14:textId="77777777" w:rsidR="00B06268" w:rsidRPr="006F4707" w:rsidRDefault="00B06268">
      <w:pPr>
        <w:jc w:val="center"/>
      </w:pPr>
    </w:p>
    <w:p w14:paraId="67377EE4" w14:textId="77777777" w:rsidR="00B06268" w:rsidRPr="006F4707" w:rsidRDefault="00B06268">
      <w:pPr>
        <w:jc w:val="center"/>
      </w:pPr>
    </w:p>
    <w:p w14:paraId="3C847008" w14:textId="77777777" w:rsidR="00B06268" w:rsidRPr="006F4707" w:rsidRDefault="00B06268">
      <w:pPr>
        <w:jc w:val="right"/>
        <w:rPr>
          <w:sz w:val="30"/>
        </w:rPr>
      </w:pPr>
    </w:p>
    <w:p w14:paraId="1EADAC80" w14:textId="77777777"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6"/>
        <w:gridCol w:w="6893"/>
      </w:tblGrid>
      <w:tr w:rsidR="00B06268" w:rsidRPr="006F4707" w14:paraId="4E60065D" w14:textId="77777777" w:rsidTr="00115AC6">
        <w:tc>
          <w:tcPr>
            <w:tcW w:w="1241" w:type="pct"/>
            <w:shd w:val="pct10" w:color="000000" w:fill="FFFFFF"/>
          </w:tcPr>
          <w:p w14:paraId="023855E0" w14:textId="77777777"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14:paraId="304D3F74" w14:textId="77777777" w:rsidR="00B06268" w:rsidRPr="006F4707" w:rsidRDefault="00B06268"/>
        </w:tc>
      </w:tr>
      <w:tr w:rsidR="00B06268" w:rsidRPr="006F4707" w14:paraId="40F081A5" w14:textId="77777777" w:rsidTr="00115AC6">
        <w:tc>
          <w:tcPr>
            <w:tcW w:w="1241" w:type="pct"/>
            <w:shd w:val="pct10" w:color="000000" w:fill="FFFFFF"/>
          </w:tcPr>
          <w:p w14:paraId="4A8D8C1B" w14:textId="77777777" w:rsidR="00B06268" w:rsidRPr="006F4707" w:rsidRDefault="00B06268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14:paraId="62A71B7F" w14:textId="77777777" w:rsidR="00B06268" w:rsidRPr="006F4707" w:rsidRDefault="006668AC" w:rsidP="00D81F78">
            <w:r>
              <w:t>-</w:t>
            </w:r>
          </w:p>
        </w:tc>
      </w:tr>
    </w:tbl>
    <w:p w14:paraId="14A72AFA" w14:textId="77777777" w:rsidR="00B06268" w:rsidRPr="006F4707" w:rsidRDefault="00B06268">
      <w:pPr>
        <w:pStyle w:val="Header"/>
        <w:tabs>
          <w:tab w:val="clear" w:pos="4320"/>
          <w:tab w:val="clear" w:pos="8640"/>
        </w:tabs>
      </w:pPr>
    </w:p>
    <w:p w14:paraId="5842E88A" w14:textId="77777777" w:rsidR="001B5A96" w:rsidRDefault="001B5A96" w:rsidP="001B5A96">
      <w:pPr>
        <w:pStyle w:val="Header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9"/>
      </w:tblGrid>
      <w:tr w:rsidR="001B5A96" w14:paraId="49EAD522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14:paraId="341E97EF" w14:textId="77777777" w:rsidR="001B5A96" w:rsidRDefault="001B5A9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14:paraId="5A280C66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730B" w14:textId="77777777" w:rsidR="001B5A96" w:rsidRDefault="001B5A96">
            <w:pPr>
              <w:pStyle w:val="Header"/>
              <w:jc w:val="left"/>
            </w:pPr>
          </w:p>
        </w:tc>
      </w:tr>
      <w:tr w:rsidR="001B5A96" w14:paraId="32EBE6EF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C5F6" w14:textId="77777777" w:rsidR="001B5A96" w:rsidRDefault="001B5A96">
            <w:pPr>
              <w:pStyle w:val="Header"/>
              <w:jc w:val="left"/>
            </w:pPr>
          </w:p>
        </w:tc>
      </w:tr>
      <w:tr w:rsidR="001B5A96" w14:paraId="2246D9B5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1849" w14:textId="77777777" w:rsidR="001B5A96" w:rsidRDefault="001B5A96">
            <w:pPr>
              <w:pStyle w:val="Header"/>
              <w:jc w:val="left"/>
            </w:pPr>
          </w:p>
        </w:tc>
      </w:tr>
      <w:tr w:rsidR="00601CDF" w14:paraId="758F22D6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2E5D" w14:textId="6B22BDB6" w:rsidR="00601CDF" w:rsidRDefault="00B865BB" w:rsidP="00B865BB">
            <w:pPr>
              <w:pStyle w:val="Header"/>
              <w:jc w:val="left"/>
            </w:pPr>
            <w:r>
              <w:t>Alunos Coop14</w:t>
            </w:r>
          </w:p>
        </w:tc>
      </w:tr>
    </w:tbl>
    <w:p w14:paraId="3F5C73DB" w14:textId="77777777"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1511"/>
        <w:gridCol w:w="4636"/>
        <w:gridCol w:w="2015"/>
      </w:tblGrid>
      <w:tr w:rsidR="006668AC" w:rsidRPr="006F4707" w14:paraId="78181A25" w14:textId="7777777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14:paraId="56988094" w14:textId="77777777" w:rsidR="006668AC" w:rsidRPr="006F4707" w:rsidRDefault="006668AC">
            <w:pPr>
              <w:pStyle w:val="Header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14:paraId="59C9EE31" w14:textId="77777777" w:rsidR="006668AC" w:rsidRPr="006F4707" w:rsidRDefault="006668AC">
            <w:pPr>
              <w:pStyle w:val="Header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14:paraId="0DF4B257" w14:textId="77777777" w:rsidR="006668AC" w:rsidRPr="006F4707" w:rsidRDefault="006668AC">
            <w:pPr>
              <w:pStyle w:val="Header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14:paraId="36F4CB2C" w14:textId="77777777" w:rsidR="006668AC" w:rsidRPr="006F4707" w:rsidRDefault="006668AC">
            <w:pPr>
              <w:pStyle w:val="Header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14:paraId="1B1D111E" w14:textId="77777777" w:rsidTr="00115AC6">
        <w:trPr>
          <w:cantSplit/>
        </w:trPr>
        <w:tc>
          <w:tcPr>
            <w:tcW w:w="549" w:type="pct"/>
          </w:tcPr>
          <w:p w14:paraId="4C037962" w14:textId="77777777" w:rsidR="006668AC" w:rsidRPr="006F4707" w:rsidRDefault="006668AC">
            <w:pPr>
              <w:pStyle w:val="Header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14:paraId="0F057EE7" w14:textId="77777777" w:rsidR="006668AC" w:rsidRPr="006F4707" w:rsidRDefault="00E92B0B" w:rsidP="00FB4CBE">
            <w:pPr>
              <w:pStyle w:val="Header"/>
              <w:jc w:val="center"/>
            </w:pPr>
            <w:r>
              <w:t>22/01</w:t>
            </w:r>
          </w:p>
        </w:tc>
        <w:tc>
          <w:tcPr>
            <w:tcW w:w="2527" w:type="pct"/>
          </w:tcPr>
          <w:p w14:paraId="60162AD7" w14:textId="77777777" w:rsidR="006668AC" w:rsidRPr="006F4707" w:rsidRDefault="006668AC">
            <w:pPr>
              <w:pStyle w:val="Header"/>
            </w:pPr>
            <w:r w:rsidRPr="006F4707">
              <w:t>Versão Inicial</w:t>
            </w:r>
          </w:p>
        </w:tc>
        <w:tc>
          <w:tcPr>
            <w:tcW w:w="1099" w:type="pct"/>
          </w:tcPr>
          <w:p w14:paraId="6C167D18" w14:textId="77777777" w:rsidR="006668AC" w:rsidRPr="006F4707" w:rsidRDefault="006668AC" w:rsidP="00D81F78">
            <w:pPr>
              <w:pStyle w:val="Header"/>
            </w:pPr>
          </w:p>
        </w:tc>
      </w:tr>
      <w:tr w:rsidR="006668AC" w:rsidRPr="006F4707" w14:paraId="6ED4B9AB" w14:textId="77777777" w:rsidTr="00115AC6">
        <w:trPr>
          <w:cantSplit/>
        </w:trPr>
        <w:tc>
          <w:tcPr>
            <w:tcW w:w="549" w:type="pct"/>
          </w:tcPr>
          <w:p w14:paraId="5BEC9B4D" w14:textId="77777777" w:rsidR="006668AC" w:rsidRPr="006F4707" w:rsidRDefault="00E92B0B">
            <w:pPr>
              <w:pStyle w:val="Header"/>
              <w:jc w:val="center"/>
            </w:pPr>
            <w:r>
              <w:t>1.10</w:t>
            </w:r>
          </w:p>
        </w:tc>
        <w:tc>
          <w:tcPr>
            <w:tcW w:w="824" w:type="pct"/>
          </w:tcPr>
          <w:p w14:paraId="6B711A4F" w14:textId="77777777" w:rsidR="006668AC" w:rsidRPr="006F4707" w:rsidRDefault="00E92B0B">
            <w:pPr>
              <w:pStyle w:val="Header"/>
              <w:jc w:val="center"/>
            </w:pPr>
            <w:r>
              <w:t>29/01</w:t>
            </w:r>
          </w:p>
        </w:tc>
        <w:tc>
          <w:tcPr>
            <w:tcW w:w="2527" w:type="pct"/>
          </w:tcPr>
          <w:p w14:paraId="58363928" w14:textId="77777777" w:rsidR="006668AC" w:rsidRPr="006F4707" w:rsidRDefault="00E92B0B">
            <w:pPr>
              <w:pStyle w:val="Header"/>
            </w:pPr>
            <w:r>
              <w:t>Finalização do documento</w:t>
            </w:r>
          </w:p>
        </w:tc>
        <w:tc>
          <w:tcPr>
            <w:tcW w:w="1099" w:type="pct"/>
          </w:tcPr>
          <w:p w14:paraId="2E92E205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51712B8E" w14:textId="77777777" w:rsidTr="00115AC6">
        <w:trPr>
          <w:cantSplit/>
        </w:trPr>
        <w:tc>
          <w:tcPr>
            <w:tcW w:w="549" w:type="pct"/>
          </w:tcPr>
          <w:p w14:paraId="1FB33879" w14:textId="077E830B" w:rsidR="006668AC" w:rsidRPr="006F4707" w:rsidRDefault="00B865BB">
            <w:pPr>
              <w:pStyle w:val="Header"/>
              <w:jc w:val="center"/>
            </w:pPr>
            <w:r>
              <w:t>1.20</w:t>
            </w:r>
          </w:p>
        </w:tc>
        <w:tc>
          <w:tcPr>
            <w:tcW w:w="824" w:type="pct"/>
          </w:tcPr>
          <w:p w14:paraId="19D53812" w14:textId="1B7604A1" w:rsidR="006668AC" w:rsidRPr="006F4707" w:rsidRDefault="00B865BB">
            <w:pPr>
              <w:pStyle w:val="Header"/>
              <w:jc w:val="center"/>
            </w:pPr>
            <w:r>
              <w:t>14/03</w:t>
            </w:r>
          </w:p>
        </w:tc>
        <w:tc>
          <w:tcPr>
            <w:tcW w:w="2527" w:type="pct"/>
          </w:tcPr>
          <w:p w14:paraId="37B511B3" w14:textId="5D64BD9C" w:rsidR="006668AC" w:rsidRPr="006F4707" w:rsidRDefault="00B865BB">
            <w:pPr>
              <w:pStyle w:val="Header"/>
            </w:pPr>
            <w:r>
              <w:t>Revisão dos itens, finalização unificação</w:t>
            </w:r>
          </w:p>
        </w:tc>
        <w:tc>
          <w:tcPr>
            <w:tcW w:w="1099" w:type="pct"/>
          </w:tcPr>
          <w:p w14:paraId="7727D1C8" w14:textId="1F3BF578" w:rsidR="006668AC" w:rsidRPr="006F4707" w:rsidRDefault="00B865BB">
            <w:pPr>
              <w:pStyle w:val="Header"/>
            </w:pPr>
            <w:r>
              <w:t>Márcio Tedesco</w:t>
            </w:r>
          </w:p>
        </w:tc>
      </w:tr>
      <w:tr w:rsidR="006668AC" w:rsidRPr="006F4707" w14:paraId="0CFC3BF1" w14:textId="77777777" w:rsidTr="00115AC6">
        <w:trPr>
          <w:cantSplit/>
        </w:trPr>
        <w:tc>
          <w:tcPr>
            <w:tcW w:w="549" w:type="pct"/>
          </w:tcPr>
          <w:p w14:paraId="02733A15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59B790A5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6D270C03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48C44354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30D67CCD" w14:textId="77777777" w:rsidTr="00115AC6">
        <w:trPr>
          <w:cantSplit/>
        </w:trPr>
        <w:tc>
          <w:tcPr>
            <w:tcW w:w="549" w:type="pct"/>
          </w:tcPr>
          <w:p w14:paraId="4FE54E38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4A87ADEC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6FB585F2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0FE5953F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0BBF283A" w14:textId="77777777" w:rsidTr="00115AC6">
        <w:trPr>
          <w:cantSplit/>
        </w:trPr>
        <w:tc>
          <w:tcPr>
            <w:tcW w:w="549" w:type="pct"/>
          </w:tcPr>
          <w:p w14:paraId="4C28E11E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77919632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27DB0B09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446C55E2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48152BEB" w14:textId="77777777" w:rsidTr="00115AC6">
        <w:trPr>
          <w:cantSplit/>
        </w:trPr>
        <w:tc>
          <w:tcPr>
            <w:tcW w:w="549" w:type="pct"/>
          </w:tcPr>
          <w:p w14:paraId="7496182B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7443A388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79587447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25D37087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7E8A12B8" w14:textId="77777777" w:rsidTr="00115AC6">
        <w:trPr>
          <w:cantSplit/>
        </w:trPr>
        <w:tc>
          <w:tcPr>
            <w:tcW w:w="549" w:type="pct"/>
          </w:tcPr>
          <w:p w14:paraId="53A19C98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34910022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6C2C6B71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5B161B76" w14:textId="77777777" w:rsidR="006668AC" w:rsidRPr="006F4707" w:rsidRDefault="006668AC">
            <w:pPr>
              <w:pStyle w:val="Header"/>
            </w:pPr>
          </w:p>
        </w:tc>
      </w:tr>
      <w:tr w:rsidR="006668AC" w:rsidRPr="006F4707" w14:paraId="5831FCA1" w14:textId="77777777" w:rsidTr="00115AC6">
        <w:trPr>
          <w:cantSplit/>
        </w:trPr>
        <w:tc>
          <w:tcPr>
            <w:tcW w:w="549" w:type="pct"/>
          </w:tcPr>
          <w:p w14:paraId="6EB6F216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824" w:type="pct"/>
          </w:tcPr>
          <w:p w14:paraId="29E539E2" w14:textId="77777777" w:rsidR="006668AC" w:rsidRPr="006F4707" w:rsidRDefault="006668AC">
            <w:pPr>
              <w:pStyle w:val="Header"/>
              <w:jc w:val="center"/>
            </w:pPr>
          </w:p>
        </w:tc>
        <w:tc>
          <w:tcPr>
            <w:tcW w:w="2527" w:type="pct"/>
          </w:tcPr>
          <w:p w14:paraId="045904EA" w14:textId="77777777" w:rsidR="006668AC" w:rsidRPr="006F4707" w:rsidRDefault="006668AC">
            <w:pPr>
              <w:pStyle w:val="Header"/>
            </w:pPr>
          </w:p>
        </w:tc>
        <w:tc>
          <w:tcPr>
            <w:tcW w:w="1099" w:type="pct"/>
          </w:tcPr>
          <w:p w14:paraId="72D29A67" w14:textId="77777777" w:rsidR="006668AC" w:rsidRPr="006F4707" w:rsidRDefault="006668AC">
            <w:pPr>
              <w:pStyle w:val="Header"/>
            </w:pPr>
          </w:p>
        </w:tc>
      </w:tr>
    </w:tbl>
    <w:p w14:paraId="0293A13C" w14:textId="77777777" w:rsidR="00B06268" w:rsidRPr="006F4707" w:rsidRDefault="00B06268">
      <w:pPr>
        <w:jc w:val="center"/>
      </w:pPr>
    </w:p>
    <w:p w14:paraId="2953E037" w14:textId="77777777"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14:paraId="3DDA1123" w14:textId="77777777" w:rsidR="00C17BF1" w:rsidRDefault="00E8266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0D805C94" w14:textId="77777777" w:rsidR="00C17BF1" w:rsidRDefault="00931FF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326037EA" w14:textId="77777777" w:rsidR="00C17BF1" w:rsidRDefault="00931FF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75A4E010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14:paraId="7CE0EFEE" w14:textId="77777777" w:rsidR="00C17BF1" w:rsidRDefault="00931FFA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6CA2E22D" w14:textId="77777777" w:rsidR="00C17BF1" w:rsidRDefault="00931FFA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45306F02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061E4E5F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4B37C2E5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017BCB76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1F4FF8F4" w14:textId="77777777" w:rsidR="00C17BF1" w:rsidRDefault="00931FF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14:paraId="50309598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605754DE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22ABD88D" w14:textId="77777777" w:rsidR="00C17BF1" w:rsidRDefault="00931FF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14:paraId="645B051A" w14:textId="77777777" w:rsidR="00C17BF1" w:rsidRDefault="00931FF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14:paraId="43960F46" w14:textId="77777777" w:rsidR="00C17BF1" w:rsidRDefault="00931FF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14:paraId="13C9E346" w14:textId="77777777" w:rsidR="00A30F94" w:rsidRPr="006F4707" w:rsidRDefault="00E8266A">
      <w:pPr>
        <w:pStyle w:val="TOC3"/>
        <w:rPr>
          <w:b/>
          <w:sz w:val="22"/>
        </w:rPr>
        <w:sectPr w:rsidR="00A30F94" w:rsidRPr="006F4707" w:rsidSect="00666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14:paraId="667DB619" w14:textId="77777777" w:rsidR="008774CA" w:rsidRPr="006F4707" w:rsidRDefault="00A51C4F" w:rsidP="008774CA">
      <w:pPr>
        <w:pStyle w:val="Heading1"/>
        <w:numPr>
          <w:ilvl w:val="0"/>
          <w:numId w:val="1"/>
        </w:numPr>
      </w:pPr>
      <w:bookmarkStart w:id="2" w:name="_Toc377556195"/>
      <w:r>
        <w:lastRenderedPageBreak/>
        <w:t>OBJETIVO</w:t>
      </w:r>
      <w:bookmarkEnd w:id="2"/>
    </w:p>
    <w:p w14:paraId="5CDB1362" w14:textId="77777777" w:rsidR="00A51C4F" w:rsidRDefault="008774CA" w:rsidP="008774CA">
      <w:pPr>
        <w:pStyle w:val="BodyText"/>
        <w:spacing w:after="240" w:line="276" w:lineRule="auto"/>
        <w:rPr>
          <w:color w:val="auto"/>
        </w:rPr>
      </w:pPr>
      <w:r w:rsidRPr="006F4707">
        <w:rPr>
          <w:color w:val="auto"/>
        </w:rPr>
        <w:t xml:space="preserve">Este documento apresenta uma solução de software proposta para </w:t>
      </w:r>
      <w:r>
        <w:rPr>
          <w:color w:val="auto"/>
        </w:rPr>
        <w:t xml:space="preserve">a </w:t>
      </w:r>
      <w:r w:rsidR="0003268B">
        <w:rPr>
          <w:color w:val="auto"/>
        </w:rPr>
        <w:t>automatização dos processos de pizzarias.</w:t>
      </w:r>
    </w:p>
    <w:p w14:paraId="2B6F94F0" w14:textId="77777777" w:rsidR="008774CA" w:rsidRDefault="008774CA" w:rsidP="008774CA">
      <w:pPr>
        <w:pStyle w:val="BodyText"/>
        <w:spacing w:after="240" w:line="276" w:lineRule="auto"/>
        <w:rPr>
          <w:color w:val="auto"/>
        </w:rPr>
      </w:pPr>
      <w:r>
        <w:rPr>
          <w:color w:val="auto"/>
        </w:rPr>
        <w:t>Esse documento quando aprovado será utilizado para elaboração de uma proposta de trabalho.</w:t>
      </w:r>
    </w:p>
    <w:p w14:paraId="207CC3CA" w14:textId="77777777" w:rsidR="00A51C4F" w:rsidRDefault="00A51C4F" w:rsidP="008774CA">
      <w:pPr>
        <w:pStyle w:val="BodyText"/>
        <w:spacing w:after="240" w:line="276" w:lineRule="auto"/>
        <w:rPr>
          <w:color w:val="auto"/>
        </w:rPr>
      </w:pPr>
    </w:p>
    <w:p w14:paraId="11E1A12C" w14:textId="77777777" w:rsidR="008774CA" w:rsidRDefault="00A51C4F" w:rsidP="008774CA">
      <w:pPr>
        <w:pStyle w:val="Heading1"/>
        <w:numPr>
          <w:ilvl w:val="0"/>
          <w:numId w:val="1"/>
        </w:numPr>
      </w:pPr>
      <w:bookmarkStart w:id="3" w:name="_Toc377556196"/>
      <w:r>
        <w:t>DETALHE DO PRODUTO</w:t>
      </w:r>
      <w:bookmarkEnd w:id="3"/>
    </w:p>
    <w:p w14:paraId="789DBF0F" w14:textId="6549016A" w:rsidR="00BA073D" w:rsidRDefault="00B865BB" w:rsidP="00B865BB">
      <w:pPr>
        <w:pStyle w:val="BodyText"/>
        <w:spacing w:after="240" w:line="276" w:lineRule="auto"/>
        <w:ind w:firstLine="360"/>
        <w:rPr>
          <w:color w:val="auto"/>
        </w:rPr>
      </w:pPr>
      <w:r>
        <w:rPr>
          <w:color w:val="auto"/>
        </w:rPr>
        <w:t xml:space="preserve">O produto pretendido neste projeto é um software que integre os diversos </w:t>
      </w:r>
      <w:r w:rsidRPr="00B865BB">
        <w:rPr>
          <w:color w:val="auto"/>
        </w:rPr>
        <w:t>stakeholders</w:t>
      </w:r>
      <w:r>
        <w:rPr>
          <w:color w:val="auto"/>
        </w:rPr>
        <w:t xml:space="preserve"> envolvidos nos processos de compra de ingredientes, manufatura e entrega. Este</w:t>
      </w:r>
      <w:r w:rsidR="0003268B">
        <w:rPr>
          <w:color w:val="auto"/>
        </w:rPr>
        <w:t xml:space="preserve"> software será oferecido como serviço na nuvem por meio de assinatura. </w:t>
      </w:r>
      <w:r w:rsidR="00BA073D">
        <w:rPr>
          <w:color w:val="auto"/>
        </w:rPr>
        <w:t>O software será modular e, portanto, poderão ser alugadas partes separadas do software não sendo necessário que o cliente adquira todos os módulos.</w:t>
      </w:r>
    </w:p>
    <w:p w14:paraId="7E258436" w14:textId="439B4B8C" w:rsidR="00B865BB" w:rsidRDefault="00BA073D" w:rsidP="001A5F3F">
      <w:pPr>
        <w:pStyle w:val="BodyText"/>
        <w:spacing w:after="240" w:line="276" w:lineRule="auto"/>
        <w:ind w:firstLine="360"/>
        <w:rPr>
          <w:color w:val="auto"/>
        </w:rPr>
      </w:pPr>
      <w:r>
        <w:rPr>
          <w:color w:val="auto"/>
        </w:rPr>
        <w:t>Este software serve para automatizar diversos processos de uma pizzaria delivery nos três níveis organizacionais: Opera</w:t>
      </w:r>
      <w:r w:rsidR="00B865BB">
        <w:rPr>
          <w:color w:val="auto"/>
        </w:rPr>
        <w:t>cional, Gerencial e Estratégico. Ele permitirá ao Cliente realizar o pedido da pizza</w:t>
      </w:r>
      <w:r w:rsidR="001A5F3F">
        <w:rPr>
          <w:color w:val="auto"/>
        </w:rPr>
        <w:t xml:space="preserve"> e pagá-lo, se assim desejar</w:t>
      </w:r>
      <w:r w:rsidR="00B865BB">
        <w:rPr>
          <w:color w:val="auto"/>
        </w:rPr>
        <w:t>, o pedido é encaminhado à lista de pizzas a fazer da Equipe de Cozinha. A Equipe de Cozinha acompanha as pizzas a serem feitas no</w:t>
      </w:r>
      <w:r w:rsidR="008C2FBC">
        <w:rPr>
          <w:color w:val="auto"/>
        </w:rPr>
        <w:t xml:space="preserve"> mesmo aplicativo, monta, assa, </w:t>
      </w:r>
      <w:r w:rsidR="00B865BB">
        <w:rPr>
          <w:color w:val="auto"/>
        </w:rPr>
        <w:t xml:space="preserve"> </w:t>
      </w:r>
      <w:r w:rsidR="008C2FBC">
        <w:rPr>
          <w:color w:val="auto"/>
        </w:rPr>
        <w:t>embala a pizza e a encaminha para entrega</w:t>
      </w:r>
      <w:r w:rsidR="00B865BB">
        <w:rPr>
          <w:color w:val="auto"/>
        </w:rPr>
        <w:t xml:space="preserve">. </w:t>
      </w:r>
      <w:r w:rsidR="008C2FBC">
        <w:rPr>
          <w:color w:val="auto"/>
        </w:rPr>
        <w:t>A Equipe de entrega realiza a entrega das pizzas</w:t>
      </w:r>
      <w:r w:rsidR="00B865BB">
        <w:rPr>
          <w:color w:val="auto"/>
        </w:rPr>
        <w:t xml:space="preserve"> e </w:t>
      </w:r>
      <w:r w:rsidR="001A5F3F">
        <w:rPr>
          <w:color w:val="auto"/>
        </w:rPr>
        <w:t xml:space="preserve">recebe </w:t>
      </w:r>
      <w:r w:rsidR="00B865BB">
        <w:rPr>
          <w:color w:val="auto"/>
        </w:rPr>
        <w:t>o pagamento do Cliente</w:t>
      </w:r>
      <w:r w:rsidR="001A5F3F">
        <w:rPr>
          <w:color w:val="auto"/>
        </w:rPr>
        <w:t>, se ainda não realizado pelo aplicativo</w:t>
      </w:r>
      <w:r w:rsidR="00B865BB">
        <w:rPr>
          <w:color w:val="auto"/>
        </w:rPr>
        <w:t xml:space="preserve">. </w:t>
      </w:r>
      <w:r w:rsidR="009301F5">
        <w:rPr>
          <w:color w:val="auto"/>
        </w:rPr>
        <w:t>Cada entidade da</w:t>
      </w:r>
      <w:r w:rsidR="008C2FBC">
        <w:rPr>
          <w:color w:val="auto"/>
        </w:rPr>
        <w:t xml:space="preserve"> Equipe de entrega</w:t>
      </w:r>
      <w:r w:rsidR="00B865BB">
        <w:rPr>
          <w:color w:val="auto"/>
        </w:rPr>
        <w:t xml:space="preserve"> retorna à pizzaria e aguarda uma nova pizza a ser entregue. </w:t>
      </w:r>
    </w:p>
    <w:p w14:paraId="4DE239F2" w14:textId="77777777" w:rsidR="0003268B" w:rsidRDefault="0003268B" w:rsidP="008774CA">
      <w:pPr>
        <w:pStyle w:val="BodyText"/>
        <w:spacing w:after="240" w:line="276" w:lineRule="auto"/>
        <w:rPr>
          <w:color w:val="auto"/>
        </w:rPr>
      </w:pPr>
    </w:p>
    <w:p w14:paraId="6D8B2533" w14:textId="77777777" w:rsidR="00A51C4F" w:rsidRDefault="00A51C4F" w:rsidP="00A51C4F">
      <w:pPr>
        <w:pStyle w:val="Heading1"/>
        <w:numPr>
          <w:ilvl w:val="0"/>
          <w:numId w:val="1"/>
        </w:numPr>
      </w:pPr>
      <w:bookmarkStart w:id="4" w:name="_Toc377556197"/>
      <w:r>
        <w:t>VISÕES</w:t>
      </w:r>
      <w:bookmarkEnd w:id="4"/>
    </w:p>
    <w:p w14:paraId="1210F08D" w14:textId="77777777" w:rsidR="00A25CA8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alvo.</w:t>
      </w:r>
    </w:p>
    <w:p w14:paraId="709246B2" w14:textId="77777777" w:rsidR="00A25CA8" w:rsidRPr="00DD69C0" w:rsidRDefault="00A25CA8" w:rsidP="00A25CA8"/>
    <w:p w14:paraId="421F8AB6" w14:textId="77777777"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26001456" w14:textId="77777777"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62EA902" w14:textId="77777777"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7CE2EB8A" w14:textId="77777777" w:rsidR="008774CA" w:rsidRDefault="00A51C4F" w:rsidP="00A25CA8">
      <w:pPr>
        <w:pStyle w:val="Heading2"/>
      </w:pPr>
      <w:bookmarkStart w:id="5" w:name="_Toc377556198"/>
      <w:r>
        <w:t xml:space="preserve">Visão – </w:t>
      </w:r>
      <w:r w:rsidR="00C17BF1">
        <w:t>Empresa</w:t>
      </w:r>
      <w:bookmarkEnd w:id="5"/>
    </w:p>
    <w:p w14:paraId="4571C80E" w14:textId="77777777" w:rsidR="00A8187C" w:rsidRDefault="00A8187C" w:rsidP="00A8187C">
      <w:bookmarkStart w:id="6" w:name="_Toc377556199"/>
      <w:r>
        <w:t>Nessa seção é apresentado a estrutura organizacional e os serviços de negócio que serão disponibilizados pelo CoopPizza.</w:t>
      </w:r>
    </w:p>
    <w:bookmarkEnd w:id="6"/>
    <w:p w14:paraId="66E443A1" w14:textId="5E24D107" w:rsidR="00A8187C" w:rsidRDefault="00A8187C" w:rsidP="00A8187C">
      <w:pPr>
        <w:pStyle w:val="Heading3"/>
      </w:pPr>
      <w:r>
        <w:t>3.1.1</w:t>
      </w:r>
      <w:r>
        <w:tab/>
        <w:t>– Estrutura Organizacional</w:t>
      </w:r>
    </w:p>
    <w:p w14:paraId="0E4ECFFB" w14:textId="472DD0E7" w:rsidR="005A0506" w:rsidRDefault="00C46570" w:rsidP="008E31F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53C32A6" wp14:editId="35CE5208">
            <wp:extent cx="5734050" cy="462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E954" w14:textId="77777777" w:rsidR="00C46570" w:rsidRPr="003D2ADF" w:rsidRDefault="00C46570" w:rsidP="00C46570">
      <w:pPr>
        <w:rPr>
          <w:b/>
        </w:rPr>
      </w:pPr>
      <w:r w:rsidRPr="003D2ADF">
        <w:rPr>
          <w:b/>
        </w:rPr>
        <w:t>Descrição dos papéis:</w:t>
      </w:r>
    </w:p>
    <w:p w14:paraId="33D51967" w14:textId="77777777" w:rsidR="00C46570" w:rsidRDefault="00C46570" w:rsidP="00C46570">
      <w:pPr>
        <w:pStyle w:val="ListParagraph"/>
        <w:numPr>
          <w:ilvl w:val="0"/>
          <w:numId w:val="50"/>
        </w:numPr>
        <w:rPr>
          <w:i/>
        </w:rPr>
      </w:pPr>
      <w:r>
        <w:rPr>
          <w:i/>
        </w:rPr>
        <w:t>Nível estratégio:</w:t>
      </w:r>
    </w:p>
    <w:p w14:paraId="113C4EC0" w14:textId="39D255C0" w:rsidR="00C46570" w:rsidRPr="00D922D9" w:rsidRDefault="00C46570" w:rsidP="00C46570">
      <w:pPr>
        <w:pStyle w:val="ListParagraph"/>
        <w:numPr>
          <w:ilvl w:val="0"/>
          <w:numId w:val="51"/>
        </w:numPr>
        <w:rPr>
          <w:b/>
        </w:rPr>
      </w:pPr>
      <w:r w:rsidRPr="003D2ADF">
        <w:rPr>
          <w:b/>
        </w:rPr>
        <w:t>Diretor/CEO</w:t>
      </w:r>
      <w:r>
        <w:rPr>
          <w:b/>
        </w:rPr>
        <w:t xml:space="preserve">: </w:t>
      </w:r>
      <w:r>
        <w:t>faz a análise dos relatórios de cozinha, financeiro, de RH</w:t>
      </w:r>
      <w:r w:rsidR="005327E5">
        <w:t>, de estoque</w:t>
      </w:r>
      <w:r>
        <w:t xml:space="preserve"> e de entrega que o auxiliam a tomar decisões estratégicas visando a melhoria do negócio. Por exemplo: contratação de novos funcionários, estabelecimento de acordos comerciais com fornecedores, melhorias na cadeia produtiva da pizza.</w:t>
      </w:r>
    </w:p>
    <w:p w14:paraId="182D9EA1" w14:textId="77777777" w:rsidR="00D922D9" w:rsidRDefault="00D922D9" w:rsidP="00D922D9">
      <w:pPr>
        <w:rPr>
          <w:b/>
        </w:rPr>
      </w:pPr>
    </w:p>
    <w:p w14:paraId="7609EDD6" w14:textId="77777777" w:rsidR="00D922D9" w:rsidRPr="00D922D9" w:rsidRDefault="00D922D9" w:rsidP="00D922D9">
      <w:pPr>
        <w:rPr>
          <w:b/>
        </w:rPr>
      </w:pPr>
    </w:p>
    <w:p w14:paraId="51A5D66B" w14:textId="77777777" w:rsidR="00C46570" w:rsidRDefault="00C46570" w:rsidP="00C46570">
      <w:pPr>
        <w:pStyle w:val="ListParagraph"/>
        <w:numPr>
          <w:ilvl w:val="0"/>
          <w:numId w:val="50"/>
        </w:numPr>
        <w:rPr>
          <w:i/>
        </w:rPr>
      </w:pPr>
      <w:r>
        <w:rPr>
          <w:i/>
        </w:rPr>
        <w:lastRenderedPageBreak/>
        <w:t>Nível gerencial:</w:t>
      </w:r>
    </w:p>
    <w:p w14:paraId="621FA953" w14:textId="516B4B14" w:rsidR="00C46570" w:rsidRPr="003D2ADF" w:rsidRDefault="0097534D" w:rsidP="00C46570">
      <w:pPr>
        <w:pStyle w:val="ListParagraph"/>
        <w:numPr>
          <w:ilvl w:val="0"/>
          <w:numId w:val="51"/>
        </w:numPr>
        <w:rPr>
          <w:i/>
        </w:rPr>
      </w:pPr>
      <w:r>
        <w:rPr>
          <w:b/>
        </w:rPr>
        <w:t>Chef de cozinha</w:t>
      </w:r>
      <w:r w:rsidR="00C46570" w:rsidRPr="001A3E43">
        <w:rPr>
          <w:b/>
        </w:rPr>
        <w:t>:</w:t>
      </w:r>
      <w:r w:rsidR="00C46570">
        <w:t xml:space="preserve"> responsável </w:t>
      </w:r>
      <w:r>
        <w:t xml:space="preserve">pela compra de ingredientes identificadas </w:t>
      </w:r>
      <w:r w:rsidR="00C46570">
        <w:t xml:space="preserve">pelo </w:t>
      </w:r>
      <w:r>
        <w:t>de estoque</w:t>
      </w:r>
      <w:r w:rsidR="00C46570">
        <w:t xml:space="preserve"> </w:t>
      </w:r>
      <w:r>
        <w:t>bem como a identificação da necessidade de compra de utensílios e novas ferramentas, no âmbito da cozinha</w:t>
      </w:r>
      <w:r w:rsidR="00C46570">
        <w:t>. Realiza relatórios de consumo dos ingredientes (po</w:t>
      </w:r>
      <w:r>
        <w:t>r exemplo: sabores mais pedidos</w:t>
      </w:r>
      <w:r w:rsidR="00C46570">
        <w:t xml:space="preserve">) e relatórios de produtividade </w:t>
      </w:r>
      <w:r>
        <w:t>da equipe de cozinha</w:t>
      </w:r>
      <w:r w:rsidR="00C46570">
        <w:t>.</w:t>
      </w:r>
    </w:p>
    <w:p w14:paraId="73AFC8EA" w14:textId="77777777" w:rsidR="00C46570" w:rsidRPr="003D2ADF" w:rsidRDefault="00C46570" w:rsidP="00C46570">
      <w:pPr>
        <w:pStyle w:val="ListParagraph"/>
        <w:numPr>
          <w:ilvl w:val="0"/>
          <w:numId w:val="51"/>
        </w:numPr>
        <w:rPr>
          <w:i/>
        </w:rPr>
      </w:pPr>
      <w:r w:rsidRPr="001A3E43">
        <w:rPr>
          <w:b/>
        </w:rPr>
        <w:t>Gerente financeiro:</w:t>
      </w:r>
      <w:r>
        <w:t xml:space="preserve"> responsável pela contabilidade da empresa e pelo gerenciamento de gastos e investimentos. Entre suas tarefas está a realização de anotações no caderno diário contábil, realização de pagamentos do corpo de funcionários e geração de relatórios financeiros.</w:t>
      </w:r>
    </w:p>
    <w:p w14:paraId="39BBAB33" w14:textId="2FAE635D" w:rsidR="00C46570" w:rsidRPr="0097534D" w:rsidRDefault="00C46570" w:rsidP="00C46570">
      <w:pPr>
        <w:pStyle w:val="ListParagraph"/>
        <w:numPr>
          <w:ilvl w:val="0"/>
          <w:numId w:val="51"/>
        </w:numPr>
        <w:rPr>
          <w:i/>
        </w:rPr>
      </w:pPr>
      <w:r w:rsidRPr="001A3E43">
        <w:rPr>
          <w:b/>
        </w:rPr>
        <w:t>Gerente de RH:</w:t>
      </w:r>
      <w:r w:rsidR="0097534D">
        <w:t xml:space="preserve"> r</w:t>
      </w:r>
      <w:r>
        <w:t>esponsável pelo corpo de funcionários em um nível mais geral. Realiza a co</w:t>
      </w:r>
      <w:r w:rsidR="0097534D">
        <w:t>ntratação de novos funcionários e gera relatórios de produtividade de toda empresa, identificando necessidades de expansão dos funcionários da pizzaria.</w:t>
      </w:r>
    </w:p>
    <w:p w14:paraId="23724EDC" w14:textId="7C211FC4" w:rsidR="0097534D" w:rsidRPr="0026717A" w:rsidRDefault="0097534D" w:rsidP="00C46570">
      <w:pPr>
        <w:pStyle w:val="ListParagraph"/>
        <w:numPr>
          <w:ilvl w:val="0"/>
          <w:numId w:val="51"/>
        </w:numPr>
        <w:rPr>
          <w:i/>
        </w:rPr>
      </w:pPr>
      <w:r w:rsidRPr="001A3E43">
        <w:rPr>
          <w:b/>
        </w:rPr>
        <w:t xml:space="preserve">Gerente de </w:t>
      </w:r>
      <w:r>
        <w:rPr>
          <w:b/>
        </w:rPr>
        <w:t>Estoque</w:t>
      </w:r>
      <w:r w:rsidRPr="001A3E43">
        <w:rPr>
          <w:b/>
        </w:rPr>
        <w:t>:</w:t>
      </w:r>
      <w:r>
        <w:rPr>
          <w:b/>
        </w:rPr>
        <w:t xml:space="preserve"> </w:t>
      </w:r>
      <w:r>
        <w:t xml:space="preserve">responsável pelo controle de estoque da pizzaria. Identifica a necessidade de compra de ingredientes em </w:t>
      </w:r>
      <w:r w:rsidR="00C70818">
        <w:t>falta</w:t>
      </w:r>
      <w:r w:rsidR="0026717A">
        <w:t xml:space="preserve"> e gera uma lista de compras. Responsável também pela geração de relatórios no âmbito do estoque (por exemplo: ingredientes mais consumidos, materiais de cozinha mais utilizados).</w:t>
      </w:r>
    </w:p>
    <w:p w14:paraId="19EB1683" w14:textId="1857A8CA" w:rsidR="0026717A" w:rsidRPr="003D2ADF" w:rsidRDefault="0026717A" w:rsidP="00C46570">
      <w:pPr>
        <w:pStyle w:val="ListParagraph"/>
        <w:numPr>
          <w:ilvl w:val="0"/>
          <w:numId w:val="51"/>
        </w:numPr>
        <w:rPr>
          <w:i/>
        </w:rPr>
      </w:pPr>
      <w:r w:rsidRPr="001A3E43">
        <w:rPr>
          <w:b/>
        </w:rPr>
        <w:t xml:space="preserve">Gerente de </w:t>
      </w:r>
      <w:r>
        <w:rPr>
          <w:b/>
        </w:rPr>
        <w:t>Entrega</w:t>
      </w:r>
      <w:r w:rsidRPr="001A3E43">
        <w:rPr>
          <w:b/>
        </w:rPr>
        <w:t>:</w:t>
      </w:r>
      <w:r>
        <w:rPr>
          <w:b/>
        </w:rPr>
        <w:t xml:space="preserve"> </w:t>
      </w:r>
      <w:r>
        <w:t>responsável pelo acompanhamento da entrega e pela geração de relatórios no âmbito da entrega, por exemplo, levantamento de dados a respeito das zonas mais visitadas para entrega, quantidade de quiômetros percorrida pela equipe de entrega em um determinado tempo e tempos de entrega,</w:t>
      </w:r>
    </w:p>
    <w:p w14:paraId="6FA39678" w14:textId="77777777" w:rsidR="00C46570" w:rsidRDefault="00C46570" w:rsidP="00C46570">
      <w:pPr>
        <w:pStyle w:val="ListParagraph"/>
        <w:numPr>
          <w:ilvl w:val="0"/>
          <w:numId w:val="50"/>
        </w:numPr>
        <w:rPr>
          <w:i/>
        </w:rPr>
      </w:pPr>
      <w:r w:rsidRPr="003D2ADF">
        <w:rPr>
          <w:i/>
        </w:rPr>
        <w:t>Nível operacional:</w:t>
      </w:r>
    </w:p>
    <w:p w14:paraId="71D07CB7" w14:textId="26947985" w:rsidR="00C46570" w:rsidRPr="008D67C9" w:rsidRDefault="0097534D" w:rsidP="00C46570">
      <w:pPr>
        <w:pStyle w:val="ListParagraph"/>
        <w:numPr>
          <w:ilvl w:val="0"/>
          <w:numId w:val="52"/>
        </w:numPr>
        <w:rPr>
          <w:b/>
          <w:i/>
        </w:rPr>
      </w:pPr>
      <w:r>
        <w:rPr>
          <w:b/>
        </w:rPr>
        <w:t>Clie</w:t>
      </w:r>
      <w:r w:rsidR="00C46570" w:rsidRPr="008D67C9">
        <w:rPr>
          <w:b/>
        </w:rPr>
        <w:t>nte</w:t>
      </w:r>
      <w:r w:rsidR="00C46570">
        <w:rPr>
          <w:b/>
        </w:rPr>
        <w:t xml:space="preserve">: </w:t>
      </w:r>
      <w:r w:rsidR="00C46570">
        <w:t xml:space="preserve">é </w:t>
      </w:r>
      <w:r w:rsidR="0026717A">
        <w:t>o usuário final do processo de negócio que usufrue do serviço de entrega de pizza. É o responsável</w:t>
      </w:r>
      <w:r w:rsidR="00C46570">
        <w:t xml:space="preserve"> </w:t>
      </w:r>
      <w:r w:rsidR="0026717A">
        <w:t>por interagir com o atendente e realizar o</w:t>
      </w:r>
      <w:r w:rsidR="00C46570">
        <w:t xml:space="preserve"> pedido da pizza.</w:t>
      </w:r>
    </w:p>
    <w:p w14:paraId="664D73E3" w14:textId="275DF144" w:rsidR="00C46570" w:rsidRPr="00A93390" w:rsidRDefault="00C46570" w:rsidP="00C46570">
      <w:pPr>
        <w:pStyle w:val="ListParagraph"/>
        <w:numPr>
          <w:ilvl w:val="0"/>
          <w:numId w:val="52"/>
        </w:numPr>
        <w:rPr>
          <w:b/>
          <w:i/>
        </w:rPr>
      </w:pPr>
      <w:r>
        <w:rPr>
          <w:b/>
        </w:rPr>
        <w:t>Atendente:</w:t>
      </w:r>
      <w:r>
        <w:rPr>
          <w:b/>
          <w:i/>
        </w:rPr>
        <w:t xml:space="preserve"> </w:t>
      </w:r>
      <w:r>
        <w:t xml:space="preserve">é a interface entre a pizzaria e o cliente. Responsável por todas as operações que concernem o cliente </w:t>
      </w:r>
      <w:r w:rsidR="0026717A">
        <w:t xml:space="preserve">e o seu pedido </w:t>
      </w:r>
      <w:r>
        <w:t>(realização de cadastro, acompanhamento do pedido e, eventualmente, até r</w:t>
      </w:r>
      <w:r w:rsidR="0026717A">
        <w:t>ecebimento de pagamento online).</w:t>
      </w:r>
    </w:p>
    <w:p w14:paraId="4463AB99" w14:textId="0053F596" w:rsidR="00C46570" w:rsidRPr="008D67C9" w:rsidRDefault="0026717A" w:rsidP="00C46570">
      <w:pPr>
        <w:pStyle w:val="ListParagraph"/>
        <w:numPr>
          <w:ilvl w:val="0"/>
          <w:numId w:val="52"/>
        </w:numPr>
        <w:rPr>
          <w:b/>
          <w:i/>
        </w:rPr>
      </w:pPr>
      <w:r>
        <w:rPr>
          <w:b/>
        </w:rPr>
        <w:t>Equipe de cozinha</w:t>
      </w:r>
      <w:r w:rsidR="00C46570">
        <w:rPr>
          <w:b/>
        </w:rPr>
        <w:t>:</w:t>
      </w:r>
      <w:r w:rsidR="00C46570">
        <w:rPr>
          <w:b/>
          <w:i/>
        </w:rPr>
        <w:t xml:space="preserve"> </w:t>
      </w:r>
      <w:r w:rsidR="00D23299">
        <w:t xml:space="preserve">são os responsáveis pelo processo de produção </w:t>
      </w:r>
      <w:r w:rsidR="00C46570">
        <w:t>da pizza</w:t>
      </w:r>
      <w:r w:rsidR="00D23299">
        <w:t xml:space="preserve"> realizado a</w:t>
      </w:r>
      <w:r w:rsidR="00C46570">
        <w:t xml:space="preserve"> parti</w:t>
      </w:r>
      <w:r w:rsidR="00D23299">
        <w:t xml:space="preserve">r dos dados do pedido de pizza que </w:t>
      </w:r>
      <w:r w:rsidR="00C46570">
        <w:t>o cliente realiza.</w:t>
      </w:r>
    </w:p>
    <w:p w14:paraId="3EBAE825" w14:textId="0E032185" w:rsidR="00C46570" w:rsidRDefault="0026717A" w:rsidP="00C46570">
      <w:pPr>
        <w:pStyle w:val="ListParagraph"/>
        <w:numPr>
          <w:ilvl w:val="0"/>
          <w:numId w:val="49"/>
        </w:numPr>
      </w:pPr>
      <w:bookmarkStart w:id="7" w:name="_GoBack"/>
      <w:bookmarkEnd w:id="7"/>
      <w:r>
        <w:rPr>
          <w:b/>
        </w:rPr>
        <w:lastRenderedPageBreak/>
        <w:t>Equipe de entrega</w:t>
      </w:r>
      <w:r w:rsidR="00C46570" w:rsidRPr="003D2ADF">
        <w:rPr>
          <w:b/>
        </w:rPr>
        <w:t>:</w:t>
      </w:r>
      <w:r w:rsidR="00C46570">
        <w:t xml:space="preserve"> responsável pela tarefa de identificar a localização do cliente, traçar a rota até o cliente, entregar o pagamento, receber o pagamento e, caso não haja mais pizzas a serem entregues, retornar à pizzaria.</w:t>
      </w:r>
    </w:p>
    <w:p w14:paraId="324C23CB" w14:textId="77777777" w:rsidR="00C46570" w:rsidRDefault="00C46570" w:rsidP="008E31FD">
      <w:pPr>
        <w:jc w:val="center"/>
      </w:pPr>
    </w:p>
    <w:p w14:paraId="080AEDE6" w14:textId="09F6B819" w:rsidR="00294CEE" w:rsidRDefault="00850D3A" w:rsidP="00850D3A">
      <w:pPr>
        <w:jc w:val="left"/>
      </w:pPr>
      <w:r>
        <w:rPr>
          <w:noProof/>
          <w:lang w:val="es-ES" w:eastAsia="es-ES"/>
        </w:rPr>
        <w:drawing>
          <wp:inline distT="0" distB="0" distL="0" distR="0" wp14:anchorId="06456949" wp14:editId="2BBE887B">
            <wp:extent cx="6184900" cy="40019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40" cy="40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D31E" w14:textId="0BDD265A" w:rsidR="002C4652" w:rsidRDefault="00931FFA" w:rsidP="002C4652">
      <w:pPr>
        <w:pStyle w:val="Heading3"/>
      </w:pPr>
      <w:bookmarkStart w:id="8" w:name="_Toc377556200"/>
      <w:r>
        <w:lastRenderedPageBreak/>
        <w:t xml:space="preserve">3.1.2 - </w:t>
      </w:r>
      <w:r w:rsidR="002C4652">
        <w:t>Processo de Negócio</w:t>
      </w:r>
      <w:bookmarkEnd w:id="8"/>
    </w:p>
    <w:p w14:paraId="157BBC34" w14:textId="41DB5DF8" w:rsidR="00D43202" w:rsidRDefault="002171A7" w:rsidP="00D43202">
      <w:pPr>
        <w:jc w:val="center"/>
      </w:pPr>
      <w:r>
        <w:t>O processo de negócios é desc</w:t>
      </w:r>
      <w:r w:rsidR="001E6604">
        <w:t>rito pelos 4</w:t>
      </w:r>
      <w:r w:rsidR="00DC05C1">
        <w:t xml:space="preserve"> diagramas a seguir.</w:t>
      </w:r>
      <w:r w:rsidR="00D43202">
        <w:rPr>
          <w:noProof/>
          <w:lang w:val="es-ES" w:eastAsia="es-ES"/>
        </w:rPr>
        <w:drawing>
          <wp:inline distT="0" distB="0" distL="0" distR="0" wp14:anchorId="46EE9604" wp14:editId="69E51EAC">
            <wp:extent cx="5072332" cy="7112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71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75D1" w14:textId="1257DF69" w:rsidR="00DC05C1" w:rsidRDefault="00DC05C1" w:rsidP="00D43202">
      <w:pPr>
        <w:ind w:firstLine="708"/>
      </w:pPr>
      <w:r>
        <w:lastRenderedPageBreak/>
        <w:t xml:space="preserve">O primeiro diagrama representa um pedido e aborda 4 papeis corporativos: cliente, </w:t>
      </w:r>
      <w:r w:rsidR="00D43202">
        <w:t>atendente</w:t>
      </w:r>
      <w:r>
        <w:t xml:space="preserve">, equipe de cozinha e </w:t>
      </w:r>
      <w:r w:rsidR="00D43202">
        <w:t>equipe de entrega</w:t>
      </w:r>
      <w:r>
        <w:t>. Cada papel é importante p</w:t>
      </w:r>
      <w:r w:rsidR="00931FFA">
        <w:t>ara</w:t>
      </w:r>
      <w:r>
        <w:t xml:space="preserve"> uma etapa do processo de negócio de um pedido de pizza.</w:t>
      </w:r>
      <w:r w:rsidR="001E1D1A">
        <w:t xml:space="preserve"> Neste diagrama também estão expostos pontos de tomada de decisão e fila de cozinha. Além disto, estão também apontados os eventos responsáveis pelo início da operação de cada papel organizacional.</w:t>
      </w:r>
    </w:p>
    <w:p w14:paraId="01BC825F" w14:textId="3661CA67" w:rsidR="00931FFA" w:rsidRDefault="00931FFA" w:rsidP="00931FFA">
      <w:pPr>
        <w:ind w:firstLine="708"/>
      </w:pPr>
      <w:r>
        <w:t>O sub-processo de entrega de pizza gera dados financeiros para acompanhamento dos pagamentos realizados nas entregas.</w:t>
      </w:r>
    </w:p>
    <w:p w14:paraId="24F71F46" w14:textId="377795D9" w:rsidR="00931FFA" w:rsidRDefault="00931FFA" w:rsidP="00D43202">
      <w:pPr>
        <w:ind w:firstLine="708"/>
      </w:pPr>
    </w:p>
    <w:p w14:paraId="2DC22EFD" w14:textId="77BFDE6B" w:rsidR="00931FFA" w:rsidRDefault="00931FFA" w:rsidP="00DC05C1">
      <w:pPr>
        <w:jc w:val="left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A3EC1D9" wp14:editId="47F75D37">
            <wp:extent cx="5743575" cy="1914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92D2" w14:textId="63ECA061" w:rsidR="00931FFA" w:rsidRDefault="00931FFA" w:rsidP="00DC05C1">
      <w:pPr>
        <w:jc w:val="left"/>
        <w:rPr>
          <w:noProof/>
          <w:lang w:val="es-ES" w:eastAsia="es-ES"/>
        </w:rPr>
      </w:pPr>
      <w:r>
        <w:rPr>
          <w:noProof/>
          <w:lang w:val="es-ES" w:eastAsia="es-ES"/>
        </w:rPr>
        <w:tab/>
        <w:t>O chef de cozinha gera a lista de compras de ingredientes em falta quando identifica alguma escassez na cozinha, além dos relatórios de cozinha.</w:t>
      </w:r>
    </w:p>
    <w:p w14:paraId="52169983" w14:textId="3EBD0218" w:rsidR="00D43202" w:rsidRPr="002171A7" w:rsidRDefault="00931FFA" w:rsidP="00DC05C1">
      <w:pPr>
        <w:jc w:val="left"/>
      </w:pPr>
      <w:r>
        <w:rPr>
          <w:noProof/>
          <w:lang w:val="es-ES" w:eastAsia="es-ES"/>
        </w:rPr>
        <w:drawing>
          <wp:inline distT="0" distB="0" distL="0" distR="0" wp14:anchorId="460E177F" wp14:editId="0E1B0C8C">
            <wp:extent cx="5708650" cy="16827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3486" w14:textId="6D19113E" w:rsidR="0070318E" w:rsidRDefault="001E6604" w:rsidP="00931FFA">
      <w:pPr>
        <w:ind w:firstLine="708"/>
      </w:pPr>
      <w:r>
        <w:t>Este terceiro diagrama</w:t>
      </w:r>
      <w:r w:rsidR="0000442A">
        <w:t xml:space="preserve"> é relacionado ao processo de controle de estoque, que é feito diariamente baseado na verificação de quantidades mínimas de ingredientes pelo </w:t>
      </w:r>
      <w:r w:rsidR="00931FFA">
        <w:t>chef de cozinha e por outras necessidades de aquisição ou compra de um fornecedor verificadas pelo gerente de estoque.</w:t>
      </w:r>
    </w:p>
    <w:p w14:paraId="22581143" w14:textId="3094481D" w:rsidR="001E6604" w:rsidRDefault="00931FFA" w:rsidP="0070318E">
      <w:r>
        <w:rPr>
          <w:noProof/>
          <w:lang w:val="es-ES" w:eastAsia="es-ES"/>
        </w:rPr>
        <w:lastRenderedPageBreak/>
        <w:drawing>
          <wp:inline distT="0" distB="0" distL="0" distR="0" wp14:anchorId="07520240" wp14:editId="12C87DF1">
            <wp:extent cx="5721350" cy="162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35BF" w14:textId="0A94DAFA" w:rsidR="001E6604" w:rsidRDefault="001E6604" w:rsidP="001E6604">
      <w:pPr>
        <w:ind w:firstLine="576"/>
      </w:pPr>
      <w:r>
        <w:t>O gerente de entrega é o responsável direto pelo gerenciamento de todas as tarefas relacionadas à entrega da pizza. Se há algum problema na trajetória é gerad</w:t>
      </w:r>
      <w:r w:rsidR="00931FFA">
        <w:t>o</w:t>
      </w:r>
      <w:r>
        <w:t xml:space="preserve"> um evento para que este gerente o resolv</w:t>
      </w:r>
      <w:r w:rsidR="00931FFA">
        <w:t>a e permita-lhe solucionar</w:t>
      </w:r>
      <w:r>
        <w:t>. Também é responsável pela geração de relatórios referentes à entrega que permitam uma melhoria no processo de negócio bem como um melhor gerenciamento de recursos disponíveis, ou seja, uma análise que será realizada posteriormente pelo CEO.</w:t>
      </w:r>
    </w:p>
    <w:p w14:paraId="05E5BC03" w14:textId="7E60EF8F" w:rsidR="00931FFA" w:rsidRDefault="00931FFA" w:rsidP="00931FFA">
      <w:r>
        <w:rPr>
          <w:noProof/>
          <w:lang w:val="es-ES" w:eastAsia="es-ES"/>
        </w:rPr>
        <w:drawing>
          <wp:inline distT="0" distB="0" distL="0" distR="0" wp14:anchorId="62901AAA" wp14:editId="0A5BC9FF">
            <wp:extent cx="5746750" cy="25463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4D50" w14:textId="6A1BE369" w:rsidR="00931FFA" w:rsidRPr="00931FFA" w:rsidRDefault="00931FFA" w:rsidP="00931FFA">
      <w:pPr>
        <w:rPr>
          <w:i/>
        </w:rPr>
      </w:pPr>
      <w:r>
        <w:tab/>
        <w:t xml:space="preserve">O gerente financeiro realiza o controle contábil e a administração financeira da pizzaria. Ele é o responsável pela realização de pagamentos e bem como o </w:t>
      </w:r>
      <w:r w:rsidRPr="00931FFA">
        <w:t xml:space="preserve">controle de movimentações financeiras realizadas por outros </w:t>
      </w:r>
      <w:r w:rsidRPr="00931FFA">
        <w:rPr>
          <w:i/>
        </w:rPr>
        <w:t>stakeholders</w:t>
      </w:r>
      <w:r w:rsidRPr="00931FFA">
        <w:t xml:space="preserve"> (por exemplo: compras realizadas pelo gerente de estoque).</w:t>
      </w:r>
    </w:p>
    <w:p w14:paraId="439F57E7" w14:textId="1966555E" w:rsidR="00931FFA" w:rsidRDefault="00931FFA" w:rsidP="00931FFA">
      <w:r>
        <w:rPr>
          <w:noProof/>
          <w:lang w:val="es-ES" w:eastAsia="es-ES"/>
        </w:rPr>
        <w:lastRenderedPageBreak/>
        <w:drawing>
          <wp:inline distT="0" distB="0" distL="0" distR="0" wp14:anchorId="3B611A03" wp14:editId="04E9D393">
            <wp:extent cx="5701030" cy="17272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299B" w14:textId="1B14388D" w:rsidR="00931FFA" w:rsidRDefault="00931FFA" w:rsidP="00931FFA">
      <w:r>
        <w:tab/>
        <w:t>O gerente de RH é o responsável direto pela contratação de novos funcionários se acionado pelo CEO bem como a geração de relatórios que permitem uma análise melhor da produtividade dos funcionários da pizzaria.</w:t>
      </w:r>
    </w:p>
    <w:p w14:paraId="66245F69" w14:textId="5B166480" w:rsidR="002B0EB2" w:rsidRDefault="002B0EB2" w:rsidP="002B0EB2">
      <w:r>
        <w:rPr>
          <w:noProof/>
          <w:lang w:val="es-ES" w:eastAsia="es-ES"/>
        </w:rPr>
        <w:drawing>
          <wp:inline distT="0" distB="0" distL="0" distR="0" wp14:anchorId="1C755618" wp14:editId="5BEE2BE2">
            <wp:extent cx="5704840" cy="20129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BF16" w14:textId="32EA4379" w:rsidR="001E6604" w:rsidRPr="0070318E" w:rsidRDefault="001E6604" w:rsidP="001E6604">
      <w:pPr>
        <w:ind w:firstLine="576"/>
      </w:pPr>
      <w:r>
        <w:tab/>
        <w:t>O CEO é responsável pela a análise dos relatórios dos seus gerentes e com uma devida análise desses relatórios gerados tomar decisões estratégicas que podem afetar o processo de negócio bem como o gerenciamento de recursos.</w:t>
      </w:r>
      <w:r w:rsidR="002B0EB2">
        <w:t xml:space="preserve"> Também é responsável pela contratação de novos funcionários com base na análise dos outros relatórios.</w:t>
      </w:r>
    </w:p>
    <w:p w14:paraId="733A25E8" w14:textId="77777777" w:rsidR="008774CA" w:rsidRDefault="008774CA" w:rsidP="008774CA">
      <w:pPr>
        <w:pStyle w:val="Caption"/>
      </w:pPr>
    </w:p>
    <w:p w14:paraId="19BD03E9" w14:textId="77777777" w:rsidR="00931FFA" w:rsidRDefault="00931FFA" w:rsidP="00931FFA"/>
    <w:p w14:paraId="034BC742" w14:textId="77777777" w:rsidR="00931FFA" w:rsidRDefault="00931FFA" w:rsidP="00931FFA"/>
    <w:p w14:paraId="0D27D8A4" w14:textId="77777777" w:rsidR="00931FFA" w:rsidRDefault="00931FFA" w:rsidP="00931FFA"/>
    <w:p w14:paraId="4CAEBEC2" w14:textId="77777777" w:rsidR="00931FFA" w:rsidRDefault="00931FFA" w:rsidP="00931FFA"/>
    <w:p w14:paraId="66D8E544" w14:textId="77777777" w:rsidR="00931FFA" w:rsidRDefault="00931FFA" w:rsidP="00931FFA"/>
    <w:p w14:paraId="29E05997" w14:textId="77777777" w:rsidR="00931FFA" w:rsidRPr="00931FFA" w:rsidRDefault="00931FFA" w:rsidP="00931FFA"/>
    <w:p w14:paraId="5A9BADA1" w14:textId="77777777" w:rsidR="0046624C" w:rsidRDefault="0046624C" w:rsidP="0046624C">
      <w:pPr>
        <w:pStyle w:val="Heading2"/>
      </w:pPr>
      <w:bookmarkStart w:id="9" w:name="_Toc377556201"/>
      <w:r>
        <w:lastRenderedPageBreak/>
        <w:t>Visão - informação</w:t>
      </w:r>
      <w:bookmarkEnd w:id="9"/>
      <w:r>
        <w:t xml:space="preserve"> </w:t>
      </w:r>
    </w:p>
    <w:p w14:paraId="7D0E4742" w14:textId="77777777" w:rsidR="000C4B01" w:rsidRDefault="000C4B01" w:rsidP="000C4B01">
      <w:pPr>
        <w:rPr>
          <w:u w:val="single"/>
        </w:rPr>
      </w:pPr>
      <w:bookmarkStart w:id="10" w:name="_Toc377556202"/>
      <w:r w:rsidRPr="00F94C0D">
        <w:rPr>
          <w:u w:val="single"/>
        </w:rPr>
        <w:t>Módulo de Pedido</w:t>
      </w:r>
    </w:p>
    <w:p w14:paraId="3451A3A4" w14:textId="77777777" w:rsidR="000C4B01" w:rsidRDefault="000C4B01" w:rsidP="000C4B01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C4B01" w14:paraId="64606A89" w14:textId="77777777" w:rsidTr="000C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0BD51693" w14:textId="77777777" w:rsidR="000C4B01" w:rsidRPr="000C4B01" w:rsidRDefault="000C4B01" w:rsidP="002A006A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386A42E9" w14:textId="77777777" w:rsidR="000C4B01" w:rsidRPr="000C4B01" w:rsidRDefault="000C4B01" w:rsidP="002A006A">
            <w:pPr>
              <w:jc w:val="center"/>
            </w:pPr>
            <w:r w:rsidRPr="000C4B01">
              <w:t>Informações Manipuladas</w:t>
            </w:r>
          </w:p>
        </w:tc>
      </w:tr>
      <w:tr w:rsidR="000C4B01" w14:paraId="73D6F786" w14:textId="77777777" w:rsidTr="000C4B01">
        <w:tc>
          <w:tcPr>
            <w:tcW w:w="4584" w:type="dxa"/>
          </w:tcPr>
          <w:p w14:paraId="2B20E2D0" w14:textId="77777777" w:rsidR="000C4B01" w:rsidRPr="000C4B01" w:rsidRDefault="000C4B01" w:rsidP="000C4B01">
            <w:r w:rsidRPr="000C4B01">
              <w:t>Atendimento ao Cliente</w:t>
            </w:r>
          </w:p>
        </w:tc>
        <w:tc>
          <w:tcPr>
            <w:tcW w:w="4585" w:type="dxa"/>
          </w:tcPr>
          <w:p w14:paraId="161B569C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Dados do Cliente</w:t>
            </w:r>
          </w:p>
          <w:p w14:paraId="1DDB4ED0" w14:textId="77777777" w:rsidR="000C4B01" w:rsidRP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Dados do Pedido</w:t>
            </w:r>
          </w:p>
        </w:tc>
      </w:tr>
      <w:tr w:rsidR="000C4B01" w14:paraId="15F78705" w14:textId="77777777" w:rsidTr="000C4B01">
        <w:tc>
          <w:tcPr>
            <w:tcW w:w="4584" w:type="dxa"/>
          </w:tcPr>
          <w:p w14:paraId="57240C4B" w14:textId="77777777" w:rsidR="000C4B01" w:rsidRPr="000C4B01" w:rsidRDefault="000C4B01" w:rsidP="000C4B01">
            <w:r w:rsidRPr="000C4B01">
              <w:t>Equipe de Cozinha</w:t>
            </w:r>
          </w:p>
        </w:tc>
        <w:tc>
          <w:tcPr>
            <w:tcW w:w="4585" w:type="dxa"/>
          </w:tcPr>
          <w:p w14:paraId="08D71C6D" w14:textId="77777777" w:rsidR="000C4B01" w:rsidRDefault="000C4B01" w:rsidP="00055D2D">
            <w:pPr>
              <w:pStyle w:val="ListParagraph"/>
              <w:numPr>
                <w:ilvl w:val="0"/>
                <w:numId w:val="6"/>
              </w:numPr>
            </w:pPr>
            <w:r>
              <w:t>Pizzas a serem preparadas</w:t>
            </w:r>
          </w:p>
          <w:p w14:paraId="2BF86FF7" w14:textId="77777777" w:rsidR="000C4B01" w:rsidRDefault="000C4B01" w:rsidP="00055D2D">
            <w:pPr>
              <w:pStyle w:val="ListParagraph"/>
              <w:numPr>
                <w:ilvl w:val="0"/>
                <w:numId w:val="6"/>
              </w:numPr>
            </w:pPr>
            <w:r>
              <w:t>Receita</w:t>
            </w:r>
          </w:p>
          <w:p w14:paraId="14E29D84" w14:textId="77777777" w:rsidR="000C4B01" w:rsidRPr="000C4B01" w:rsidRDefault="000C4B01" w:rsidP="00055D2D">
            <w:pPr>
              <w:pStyle w:val="ListParagraph"/>
              <w:numPr>
                <w:ilvl w:val="0"/>
                <w:numId w:val="6"/>
              </w:numPr>
            </w:pPr>
            <w:r>
              <w:t>Ingredientes disponíveis</w:t>
            </w:r>
          </w:p>
        </w:tc>
      </w:tr>
      <w:tr w:rsidR="000C4B01" w14:paraId="79059891" w14:textId="77777777" w:rsidTr="000C4B01">
        <w:tc>
          <w:tcPr>
            <w:tcW w:w="4584" w:type="dxa"/>
          </w:tcPr>
          <w:p w14:paraId="27C2A61E" w14:textId="77777777" w:rsidR="000C4B01" w:rsidRPr="000C4B01" w:rsidRDefault="000C4B01" w:rsidP="000C4B01">
            <w:r w:rsidRPr="000C4B01">
              <w:t>Serviço de Entrega</w:t>
            </w:r>
          </w:p>
        </w:tc>
        <w:tc>
          <w:tcPr>
            <w:tcW w:w="4585" w:type="dxa"/>
          </w:tcPr>
          <w:p w14:paraId="0F55CABB" w14:textId="77777777" w:rsidR="000C4B01" w:rsidRPr="000C4B01" w:rsidRDefault="000C4B01" w:rsidP="00055D2D">
            <w:pPr>
              <w:pStyle w:val="ListParagraph"/>
              <w:numPr>
                <w:ilvl w:val="0"/>
                <w:numId w:val="7"/>
              </w:numPr>
            </w:pPr>
            <w:r>
              <w:t>Endereço</w:t>
            </w:r>
          </w:p>
        </w:tc>
      </w:tr>
    </w:tbl>
    <w:p w14:paraId="5A91F1A0" w14:textId="77777777" w:rsidR="000C4B01" w:rsidRDefault="000C4B01" w:rsidP="000C4B01">
      <w:pPr>
        <w:rPr>
          <w:u w:val="single"/>
        </w:rPr>
      </w:pPr>
    </w:p>
    <w:p w14:paraId="549E284F" w14:textId="031A62EE" w:rsidR="000C4B01" w:rsidRDefault="031A62EE" w:rsidP="000C4B01">
      <w:pPr>
        <w:rPr>
          <w:u w:val="single"/>
        </w:rPr>
      </w:pPr>
      <w:r w:rsidRPr="031A62EE">
        <w:rPr>
          <w:u w:val="single"/>
        </w:rPr>
        <w:t>Módulo</w:t>
      </w:r>
      <w:r w:rsidR="000C4B01" w:rsidRPr="00F94C0D">
        <w:rPr>
          <w:u w:val="single"/>
        </w:rPr>
        <w:t xml:space="preserve"> de </w:t>
      </w:r>
      <w:r w:rsidR="000C4B01">
        <w:rPr>
          <w:u w:val="single"/>
        </w:rPr>
        <w:t>Entrega de Pizza</w:t>
      </w:r>
    </w:p>
    <w:p w14:paraId="43FEC3A8" w14:textId="77777777" w:rsidR="000C4B01" w:rsidRDefault="000C4B01" w:rsidP="000C4B01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C4B01" w14:paraId="2537AE8F" w14:textId="77777777" w:rsidTr="00CF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3B4D2273" w14:textId="77777777" w:rsidR="000C4B01" w:rsidRPr="000C4B01" w:rsidRDefault="000C4B01" w:rsidP="002A006A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226D0D69" w14:textId="77777777" w:rsidR="000C4B01" w:rsidRPr="000C4B01" w:rsidRDefault="000C4B01" w:rsidP="002A006A">
            <w:pPr>
              <w:jc w:val="center"/>
            </w:pPr>
            <w:r w:rsidRPr="000C4B01">
              <w:t>Informações Manipuladas</w:t>
            </w:r>
          </w:p>
        </w:tc>
      </w:tr>
      <w:tr w:rsidR="000C4B01" w14:paraId="42DEA195" w14:textId="77777777" w:rsidTr="00CF5918">
        <w:tc>
          <w:tcPr>
            <w:tcW w:w="4584" w:type="dxa"/>
          </w:tcPr>
          <w:p w14:paraId="7DEC0CDB" w14:textId="77777777" w:rsidR="000C4B01" w:rsidRPr="000C4B01" w:rsidRDefault="000C4B01" w:rsidP="00CF5918">
            <w:r>
              <w:t>Equipe de Entrega</w:t>
            </w:r>
          </w:p>
        </w:tc>
        <w:tc>
          <w:tcPr>
            <w:tcW w:w="4585" w:type="dxa"/>
          </w:tcPr>
          <w:p w14:paraId="145D0892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Endereço</w:t>
            </w:r>
          </w:p>
          <w:p w14:paraId="7A49CB7B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Conteúdo da Entrega</w:t>
            </w:r>
          </w:p>
          <w:p w14:paraId="4E1B3C27" w14:textId="77777777" w:rsidR="000C4B01" w:rsidRP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Valor da Entrega</w:t>
            </w:r>
          </w:p>
        </w:tc>
      </w:tr>
    </w:tbl>
    <w:p w14:paraId="45026D74" w14:textId="77777777" w:rsidR="000C4B01" w:rsidRDefault="000C4B01" w:rsidP="000C4B01">
      <w:pPr>
        <w:rPr>
          <w:u w:val="single"/>
        </w:rPr>
      </w:pPr>
    </w:p>
    <w:p w14:paraId="1B497A1D" w14:textId="03C3C196" w:rsidR="000C4B01" w:rsidRDefault="031A62EE" w:rsidP="000C4B01">
      <w:pPr>
        <w:rPr>
          <w:u w:val="single"/>
        </w:rPr>
      </w:pPr>
      <w:r w:rsidRPr="031A62EE">
        <w:rPr>
          <w:u w:val="single"/>
        </w:rPr>
        <w:t>Módulo de Estoque e Compras</w:t>
      </w:r>
    </w:p>
    <w:p w14:paraId="54E7DD64" w14:textId="77777777" w:rsidR="000C4B01" w:rsidRDefault="000C4B01" w:rsidP="000C4B01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C4B01" w14:paraId="7C5C6069" w14:textId="77777777" w:rsidTr="00CF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2D429DE1" w14:textId="77777777" w:rsidR="000C4B01" w:rsidRPr="000C4B01" w:rsidRDefault="000C4B01" w:rsidP="002A006A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3745F38A" w14:textId="77777777" w:rsidR="000C4B01" w:rsidRPr="000C4B01" w:rsidRDefault="000C4B01" w:rsidP="002A006A">
            <w:pPr>
              <w:jc w:val="center"/>
            </w:pPr>
            <w:r w:rsidRPr="000C4B01">
              <w:t>Informações Manipuladas</w:t>
            </w:r>
          </w:p>
        </w:tc>
      </w:tr>
      <w:tr w:rsidR="000C4B01" w14:paraId="7B8F77CC" w14:textId="77777777" w:rsidTr="00CF5918">
        <w:tc>
          <w:tcPr>
            <w:tcW w:w="4584" w:type="dxa"/>
          </w:tcPr>
          <w:p w14:paraId="0508FBB4" w14:textId="77777777" w:rsidR="000C4B01" w:rsidRPr="000C4B01" w:rsidRDefault="000C4B01" w:rsidP="00CF5918">
            <w:r>
              <w:t>Gerente de Estoque</w:t>
            </w:r>
          </w:p>
        </w:tc>
        <w:tc>
          <w:tcPr>
            <w:tcW w:w="4585" w:type="dxa"/>
          </w:tcPr>
          <w:p w14:paraId="6981CF68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Lista de Ingredientes</w:t>
            </w:r>
          </w:p>
          <w:p w14:paraId="61B60EA0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Quantidade de Ingredientes</w:t>
            </w:r>
          </w:p>
          <w:p w14:paraId="59A6ADA3" w14:textId="77777777" w:rsidR="000C4B01" w:rsidRP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Quantidade Mínima Necessária</w:t>
            </w:r>
          </w:p>
        </w:tc>
      </w:tr>
      <w:tr w:rsidR="000C4B01" w14:paraId="7CBB4F2B" w14:textId="77777777" w:rsidTr="00CF5918">
        <w:tc>
          <w:tcPr>
            <w:tcW w:w="4584" w:type="dxa"/>
          </w:tcPr>
          <w:p w14:paraId="16FEA7E6" w14:textId="77777777" w:rsidR="000C4B01" w:rsidRDefault="000C4B01" w:rsidP="00CF5918">
            <w:r>
              <w:t>Equipe de Compras</w:t>
            </w:r>
          </w:p>
        </w:tc>
        <w:tc>
          <w:tcPr>
            <w:tcW w:w="4585" w:type="dxa"/>
          </w:tcPr>
          <w:p w14:paraId="0FE4BDBA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Lista de Compras</w:t>
            </w:r>
          </w:p>
          <w:p w14:paraId="28535A32" w14:textId="77777777" w:rsidR="000C4B01" w:rsidRDefault="000C4B01" w:rsidP="00055D2D">
            <w:pPr>
              <w:pStyle w:val="ListParagraph"/>
              <w:numPr>
                <w:ilvl w:val="0"/>
                <w:numId w:val="5"/>
              </w:numPr>
            </w:pPr>
            <w:r>
              <w:t>Valor médio de Ingredientes</w:t>
            </w:r>
          </w:p>
        </w:tc>
      </w:tr>
    </w:tbl>
    <w:p w14:paraId="1E995E28" w14:textId="7E47EDE9" w:rsidR="164086CD" w:rsidRDefault="164086CD"/>
    <w:p w14:paraId="299FF209" w14:textId="4CE3B1E0" w:rsidR="7E47EDE9" w:rsidRDefault="7E47EDE9">
      <w:r w:rsidRPr="7E47EDE9">
        <w:rPr>
          <w:u w:val="single"/>
        </w:rPr>
        <w:t>Módulo de Marketing</w:t>
      </w:r>
    </w:p>
    <w:p w14:paraId="1C2CAC7E" w14:textId="77777777" w:rsidR="006E41FB" w:rsidRDefault="006E41FB" w:rsidP="006E41FB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59"/>
        <w:gridCol w:w="5286"/>
      </w:tblGrid>
      <w:tr w:rsidR="006E41FB" w14:paraId="1D60B828" w14:textId="77777777" w:rsidTr="006E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78E2134E" w14:textId="77777777" w:rsidR="006E41FB" w:rsidRPr="000C4B01" w:rsidRDefault="006E41FB" w:rsidP="006E41FB">
            <w:pPr>
              <w:jc w:val="center"/>
            </w:pPr>
            <w:r w:rsidRPr="000C4B01">
              <w:lastRenderedPageBreak/>
              <w:t>Papel</w:t>
            </w:r>
          </w:p>
        </w:tc>
        <w:tc>
          <w:tcPr>
            <w:tcW w:w="4585" w:type="dxa"/>
          </w:tcPr>
          <w:p w14:paraId="140BA25E" w14:textId="77777777" w:rsidR="006E41FB" w:rsidRPr="000C4B01" w:rsidRDefault="006E41FB" w:rsidP="006E41FB">
            <w:pPr>
              <w:jc w:val="center"/>
            </w:pPr>
            <w:r w:rsidRPr="000C4B01">
              <w:t>Informações Manipuladas</w:t>
            </w:r>
          </w:p>
        </w:tc>
      </w:tr>
      <w:tr w:rsidR="006E41FB" w14:paraId="5C364C3C" w14:textId="77777777" w:rsidTr="006E41FB">
        <w:tc>
          <w:tcPr>
            <w:tcW w:w="4584" w:type="dxa"/>
          </w:tcPr>
          <w:p w14:paraId="22859F5D" w14:textId="5C8B21FD" w:rsidR="006E41FB" w:rsidRPr="000C4B01" w:rsidRDefault="7E47EDE9" w:rsidP="006E41FB">
            <w:r>
              <w:t>Chefe de Marketing</w:t>
            </w:r>
          </w:p>
        </w:tc>
        <w:tc>
          <w:tcPr>
            <w:tcW w:w="4585" w:type="dxa"/>
          </w:tcPr>
          <w:p w14:paraId="7B3F7B8A" w14:textId="5564EF9A" w:rsidR="006E41FB" w:rsidRDefault="5564EF9A" w:rsidP="00055D2D">
            <w:pPr>
              <w:pStyle w:val="ListParagraph"/>
              <w:numPr>
                <w:ilvl w:val="0"/>
                <w:numId w:val="5"/>
              </w:numPr>
            </w:pPr>
            <w:r>
              <w:t>Controle de Propaganda</w:t>
            </w:r>
          </w:p>
          <w:p w14:paraId="72A364F1" w14:textId="5E03EA51" w:rsidR="4F4DEE45" w:rsidRDefault="5E03EA51" w:rsidP="00055D2D">
            <w:pPr>
              <w:pStyle w:val="ListParagraph"/>
              <w:numPr>
                <w:ilvl w:val="0"/>
                <w:numId w:val="5"/>
              </w:numPr>
            </w:pPr>
            <w:r>
              <w:t>Informações de Contrato</w:t>
            </w:r>
          </w:p>
          <w:p w14:paraId="5A35C794" w14:textId="6D8362C2" w:rsidR="006E41FB" w:rsidRPr="000C4B01" w:rsidRDefault="6D8362C2" w:rsidP="00055D2D">
            <w:pPr>
              <w:pStyle w:val="ListParagraph"/>
              <w:numPr>
                <w:ilvl w:val="0"/>
                <w:numId w:val="5"/>
              </w:numPr>
            </w:pPr>
            <w:r>
              <w:t>Resultado de promoções</w:t>
            </w:r>
          </w:p>
        </w:tc>
      </w:tr>
      <w:tr w:rsidR="006E41FB" w14:paraId="396299E0" w14:textId="77777777" w:rsidTr="006E41FB">
        <w:tc>
          <w:tcPr>
            <w:tcW w:w="4584" w:type="dxa"/>
          </w:tcPr>
          <w:p w14:paraId="2A1780FA" w14:textId="30E571CE" w:rsidR="006E41FB" w:rsidRDefault="30E571CE" w:rsidP="006E41FB">
            <w:r>
              <w:t>Atendente</w:t>
            </w:r>
          </w:p>
        </w:tc>
        <w:tc>
          <w:tcPr>
            <w:tcW w:w="4585" w:type="dxa"/>
          </w:tcPr>
          <w:p w14:paraId="55304F64" w14:textId="22187874" w:rsidR="006E41FB" w:rsidRDefault="5DD90C4B" w:rsidP="00055D2D">
            <w:pPr>
              <w:pStyle w:val="ListParagraph"/>
              <w:numPr>
                <w:ilvl w:val="0"/>
                <w:numId w:val="5"/>
              </w:numPr>
            </w:pPr>
            <w:r>
              <w:t xml:space="preserve">Informações sobre </w:t>
            </w:r>
            <w:r w:rsidR="22187874">
              <w:t xml:space="preserve">promoções    personalizadas </w:t>
            </w:r>
          </w:p>
        </w:tc>
      </w:tr>
      <w:tr w:rsidR="27E7CBE6" w14:paraId="51ED5FBC" w14:textId="77777777" w:rsidTr="6A6BA7F8">
        <w:tc>
          <w:tcPr>
            <w:tcW w:w="0" w:type="auto"/>
          </w:tcPr>
          <w:p w14:paraId="53B06C0F" w14:textId="27E7CBE6" w:rsidR="27E7CBE6" w:rsidRDefault="27E7CBE6" w:rsidP="27E7CBE6">
            <w:r>
              <w:t>Entregador</w:t>
            </w:r>
          </w:p>
        </w:tc>
        <w:tc>
          <w:tcPr>
            <w:tcW w:w="0" w:type="auto"/>
          </w:tcPr>
          <w:p w14:paraId="53442E7E" w14:textId="6A6BA7F8" w:rsidR="27E7CBE6" w:rsidRDefault="6A6BA7F8" w:rsidP="00055D2D">
            <w:pPr>
              <w:pStyle w:val="ListParagraph"/>
              <w:numPr>
                <w:ilvl w:val="0"/>
                <w:numId w:val="8"/>
              </w:numPr>
            </w:pPr>
            <w:r>
              <w:t>Data do último cardápio entregue ao cliente</w:t>
            </w:r>
          </w:p>
        </w:tc>
      </w:tr>
    </w:tbl>
    <w:p w14:paraId="16B60B75" w14:textId="58198222" w:rsidR="006E41FB" w:rsidRDefault="006E41FB" w:rsidP="006E41FB"/>
    <w:p w14:paraId="119ECDF4" w14:textId="0CE8CEBD" w:rsidR="006E41FB" w:rsidRDefault="290E586F" w:rsidP="006E41FB">
      <w:pPr>
        <w:rPr>
          <w:u w:val="single"/>
        </w:rPr>
      </w:pPr>
      <w:r w:rsidRPr="290E586F">
        <w:rPr>
          <w:rFonts w:eastAsia="Arial" w:cs="Arial"/>
          <w:u w:val="single"/>
        </w:rPr>
        <w:t xml:space="preserve">Módulo </w:t>
      </w:r>
      <w:r w:rsidRPr="290E586F">
        <w:rPr>
          <w:u w:val="single"/>
        </w:rPr>
        <w:t>de Gerência Financeira</w:t>
      </w:r>
    </w:p>
    <w:p w14:paraId="144FBFE4" w14:textId="77777777" w:rsidR="006E41FB" w:rsidRDefault="006E41FB" w:rsidP="006E41FB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6E41FB" w14:paraId="493CF4B0" w14:textId="77777777" w:rsidTr="006E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528154C9" w14:textId="77777777" w:rsidR="006E41FB" w:rsidRPr="000C4B01" w:rsidRDefault="006E41FB" w:rsidP="006E41FB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469E7D62" w14:textId="77777777" w:rsidR="006E41FB" w:rsidRPr="000C4B01" w:rsidRDefault="006E41FB" w:rsidP="006E41FB">
            <w:pPr>
              <w:jc w:val="center"/>
            </w:pPr>
            <w:r w:rsidRPr="000C4B01">
              <w:t>Informações Manipuladas</w:t>
            </w:r>
          </w:p>
        </w:tc>
      </w:tr>
      <w:tr w:rsidR="006E41FB" w14:paraId="629D3ACF" w14:textId="77777777" w:rsidTr="006E41FB">
        <w:tc>
          <w:tcPr>
            <w:tcW w:w="4584" w:type="dxa"/>
          </w:tcPr>
          <w:p w14:paraId="4283E6D8" w14:textId="5D5813A5" w:rsidR="006E41FB" w:rsidRPr="000C4B01" w:rsidRDefault="5D5813A5" w:rsidP="006E41FB">
            <w:r>
              <w:t>Caixa</w:t>
            </w:r>
          </w:p>
        </w:tc>
        <w:tc>
          <w:tcPr>
            <w:tcW w:w="4585" w:type="dxa"/>
          </w:tcPr>
          <w:p w14:paraId="593BBD51" w14:textId="4717D71C" w:rsidR="006E41FB" w:rsidRDefault="4717D71C" w:rsidP="00055D2D">
            <w:pPr>
              <w:pStyle w:val="ListParagraph"/>
              <w:numPr>
                <w:ilvl w:val="0"/>
                <w:numId w:val="5"/>
              </w:numPr>
            </w:pPr>
            <w:r>
              <w:t>Dinheiro dos pedidos</w:t>
            </w:r>
          </w:p>
          <w:p w14:paraId="561AF105" w14:textId="493D955B" w:rsidR="006E41FB" w:rsidRPr="000C4B01" w:rsidRDefault="493D955B" w:rsidP="00055D2D">
            <w:pPr>
              <w:pStyle w:val="ListParagraph"/>
              <w:numPr>
                <w:ilvl w:val="0"/>
                <w:numId w:val="5"/>
              </w:numPr>
            </w:pPr>
            <w:r>
              <w:t>Dinheiro gasto</w:t>
            </w:r>
          </w:p>
        </w:tc>
      </w:tr>
    </w:tbl>
    <w:p w14:paraId="12E06C5F" w14:textId="3EC95747" w:rsidR="006E41FB" w:rsidRDefault="006E41FB" w:rsidP="006E41FB"/>
    <w:p w14:paraId="0B6C003D" w14:textId="0717C4D5" w:rsidR="3EC95747" w:rsidRPr="000F3BFA" w:rsidRDefault="000F3BFA">
      <w:pPr>
        <w:rPr>
          <w:u w:val="single"/>
        </w:rPr>
      </w:pPr>
      <w:r w:rsidRPr="000F3BFA">
        <w:rPr>
          <w:u w:val="single"/>
        </w:rPr>
        <w:t>Módulo de Business Inteligence</w:t>
      </w:r>
    </w:p>
    <w:p w14:paraId="0B3AE581" w14:textId="77777777" w:rsidR="006E41FB" w:rsidRDefault="006E41FB" w:rsidP="006E41FB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6E41FB" w14:paraId="377E2478" w14:textId="77777777" w:rsidTr="006E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6D834BB2" w14:textId="77777777" w:rsidR="006E41FB" w:rsidRPr="000C4B01" w:rsidRDefault="006E41FB" w:rsidP="006E41FB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60FBD097" w14:textId="77777777" w:rsidR="006E41FB" w:rsidRPr="000C4B01" w:rsidRDefault="006E41FB" w:rsidP="006E41FB">
            <w:pPr>
              <w:jc w:val="center"/>
            </w:pPr>
            <w:r w:rsidRPr="000C4B01">
              <w:t>Informações Manipuladas</w:t>
            </w:r>
          </w:p>
        </w:tc>
      </w:tr>
      <w:tr w:rsidR="006E41FB" w14:paraId="7B92E57F" w14:textId="77777777" w:rsidTr="006E41FB">
        <w:tc>
          <w:tcPr>
            <w:tcW w:w="4584" w:type="dxa"/>
          </w:tcPr>
          <w:p w14:paraId="7D49F3D8" w14:textId="10EF40B2" w:rsidR="006E41FB" w:rsidRPr="000C4B01" w:rsidRDefault="008320C5" w:rsidP="006E41FB">
            <w:r>
              <w:t>Diretor Executivo</w:t>
            </w:r>
          </w:p>
        </w:tc>
        <w:tc>
          <w:tcPr>
            <w:tcW w:w="4585" w:type="dxa"/>
          </w:tcPr>
          <w:p w14:paraId="6BECEED2" w14:textId="4C402E99" w:rsidR="00846B81" w:rsidRPr="000C4B01" w:rsidRDefault="008320C5" w:rsidP="00055D2D">
            <w:pPr>
              <w:pStyle w:val="ListParagraph"/>
              <w:numPr>
                <w:ilvl w:val="0"/>
                <w:numId w:val="5"/>
              </w:numPr>
            </w:pPr>
            <w:r>
              <w:t>Relatório</w:t>
            </w:r>
            <w:r w:rsidR="00846B81">
              <w:t>s de dados com as informações vindas dos demais módulos do ERP</w:t>
            </w:r>
          </w:p>
        </w:tc>
      </w:tr>
    </w:tbl>
    <w:p w14:paraId="5D291273" w14:textId="77777777" w:rsidR="006E41FB" w:rsidRDefault="006E41FB" w:rsidP="006E41FB"/>
    <w:p w14:paraId="0BB5BA4B" w14:textId="47149FBB" w:rsidR="006E41FB" w:rsidRDefault="002664BA" w:rsidP="006E41FB">
      <w:pPr>
        <w:rPr>
          <w:u w:val="single"/>
        </w:rPr>
      </w:pPr>
      <w:r w:rsidRPr="002664BA">
        <w:rPr>
          <w:u w:val="single"/>
        </w:rPr>
        <w:t>Módulo de Gerência de Recursos Humanos</w:t>
      </w:r>
    </w:p>
    <w:p w14:paraId="55B89407" w14:textId="77777777" w:rsidR="006E41FB" w:rsidRDefault="006E41FB" w:rsidP="006E41FB">
      <w:pPr>
        <w:rPr>
          <w:u w:val="single"/>
        </w:rPr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6E41FB" w14:paraId="0D3FB00E" w14:textId="77777777" w:rsidTr="006E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4" w:type="dxa"/>
          </w:tcPr>
          <w:p w14:paraId="2513C702" w14:textId="77777777" w:rsidR="006E41FB" w:rsidRPr="000C4B01" w:rsidRDefault="006E41FB" w:rsidP="006E41FB">
            <w:pPr>
              <w:jc w:val="center"/>
            </w:pPr>
            <w:r w:rsidRPr="000C4B01">
              <w:t>Papel</w:t>
            </w:r>
          </w:p>
        </w:tc>
        <w:tc>
          <w:tcPr>
            <w:tcW w:w="4585" w:type="dxa"/>
          </w:tcPr>
          <w:p w14:paraId="02C651E0" w14:textId="77777777" w:rsidR="006E41FB" w:rsidRPr="000C4B01" w:rsidRDefault="006E41FB" w:rsidP="006E41FB">
            <w:pPr>
              <w:jc w:val="center"/>
            </w:pPr>
            <w:r w:rsidRPr="000C4B01">
              <w:t>Informações Manipuladas</w:t>
            </w:r>
          </w:p>
        </w:tc>
      </w:tr>
      <w:tr w:rsidR="006E41FB" w14:paraId="5545AA96" w14:textId="77777777" w:rsidTr="006E41FB">
        <w:tc>
          <w:tcPr>
            <w:tcW w:w="4584" w:type="dxa"/>
          </w:tcPr>
          <w:p w14:paraId="5F51CCF9" w14:textId="40DD66F2" w:rsidR="006E41FB" w:rsidRPr="000C4B01" w:rsidRDefault="006E41FB" w:rsidP="0098427A">
            <w:r>
              <w:t xml:space="preserve">Gerente de </w:t>
            </w:r>
            <w:r w:rsidR="0098427A">
              <w:t>RH</w:t>
            </w:r>
          </w:p>
        </w:tc>
        <w:tc>
          <w:tcPr>
            <w:tcW w:w="4585" w:type="dxa"/>
          </w:tcPr>
          <w:p w14:paraId="60314CA7" w14:textId="123F4A79" w:rsidR="006E41FB" w:rsidRDefault="0098427A" w:rsidP="00055D2D">
            <w:pPr>
              <w:pStyle w:val="ListParagraph"/>
              <w:numPr>
                <w:ilvl w:val="0"/>
                <w:numId w:val="5"/>
              </w:numPr>
            </w:pPr>
            <w:r>
              <w:t>Dados dos funcionários</w:t>
            </w:r>
          </w:p>
          <w:p w14:paraId="5E569C46" w14:textId="6A7E9DFC" w:rsidR="006E41FB" w:rsidRDefault="0098427A" w:rsidP="00055D2D">
            <w:pPr>
              <w:pStyle w:val="ListParagraph"/>
              <w:numPr>
                <w:ilvl w:val="0"/>
                <w:numId w:val="5"/>
              </w:numPr>
            </w:pPr>
            <w:r>
              <w:t>Registro de tempo férias dos funcionários</w:t>
            </w:r>
          </w:p>
          <w:p w14:paraId="3BB62211" w14:textId="50168002" w:rsidR="006E41FB" w:rsidRPr="000C4B01" w:rsidRDefault="0098427A" w:rsidP="00055D2D">
            <w:pPr>
              <w:pStyle w:val="ListParagraph"/>
              <w:numPr>
                <w:ilvl w:val="0"/>
                <w:numId w:val="5"/>
              </w:numPr>
            </w:pPr>
            <w:r>
              <w:t>Registro de licenças fornecidas aos funcionários</w:t>
            </w:r>
          </w:p>
        </w:tc>
      </w:tr>
    </w:tbl>
    <w:p w14:paraId="383F4E6E" w14:textId="4BE32F7C" w:rsidR="006E41FB" w:rsidRDefault="006E41FB" w:rsidP="000C4B01"/>
    <w:p w14:paraId="362DE7B7" w14:textId="77777777" w:rsidR="0000442A" w:rsidRDefault="00A25CA8" w:rsidP="0000442A">
      <w:pPr>
        <w:pStyle w:val="Heading2"/>
      </w:pPr>
      <w:r>
        <w:t>Visão – Computação</w:t>
      </w:r>
      <w:bookmarkEnd w:id="10"/>
    </w:p>
    <w:p w14:paraId="59942B95" w14:textId="77777777" w:rsidR="00F94C0D" w:rsidRDefault="00F94C0D" w:rsidP="00F94C0D">
      <w:r>
        <w:t>Dentre os diversos processos descritos nos itens anteriores, serão automatizados os seguintes:</w:t>
      </w:r>
    </w:p>
    <w:p w14:paraId="62566003" w14:textId="77777777" w:rsidR="00F94C0D" w:rsidRDefault="00F94C0D" w:rsidP="00F94C0D">
      <w:pPr>
        <w:rPr>
          <w:u w:val="single"/>
        </w:rPr>
      </w:pPr>
      <w:r w:rsidRPr="00F94C0D">
        <w:rPr>
          <w:u w:val="single"/>
        </w:rPr>
        <w:t>Processo de Pedido</w:t>
      </w:r>
    </w:p>
    <w:p w14:paraId="552E9C1A" w14:textId="77777777" w:rsidR="00F94C0D" w:rsidRDefault="00F94C0D" w:rsidP="00055D2D">
      <w:pPr>
        <w:pStyle w:val="ListParagraph"/>
        <w:numPr>
          <w:ilvl w:val="0"/>
          <w:numId w:val="3"/>
        </w:numPr>
      </w:pPr>
      <w:r>
        <w:t>Papel Organizacional Atendimento ao Cliente: Será automatizada a consulta ao cliente e a validação do cadastro do mesmo.</w:t>
      </w:r>
    </w:p>
    <w:p w14:paraId="7C753A8C" w14:textId="77777777" w:rsidR="00F94C0D" w:rsidRDefault="00F94C0D" w:rsidP="00055D2D">
      <w:pPr>
        <w:pStyle w:val="ListParagraph"/>
        <w:numPr>
          <w:ilvl w:val="0"/>
          <w:numId w:val="3"/>
        </w:numPr>
      </w:pPr>
      <w:r>
        <w:t>Papel Organizacional Equipe de Cozinha: Será automatizado desde a criação do evento de novo pedido, passando pela fila de espera para preparação e por fim terminando na validação da disponibilidade da cozinha.</w:t>
      </w:r>
    </w:p>
    <w:p w14:paraId="2704CFB3" w14:textId="77777777" w:rsidR="00F94C0D" w:rsidRDefault="00F94C0D" w:rsidP="00055D2D">
      <w:pPr>
        <w:pStyle w:val="ListParagraph"/>
        <w:numPr>
          <w:ilvl w:val="0"/>
          <w:numId w:val="3"/>
        </w:numPr>
      </w:pPr>
      <w:r>
        <w:t>Papel Organizacional Serviço de Entrega: A organização de entregas será automatizada</w:t>
      </w:r>
      <w:r w:rsidR="00BC6AAE">
        <w:t>.</w:t>
      </w:r>
    </w:p>
    <w:p w14:paraId="3BDE7141" w14:textId="77777777" w:rsidR="00BC6AAE" w:rsidRDefault="00BC6AAE" w:rsidP="00BC6AAE">
      <w:pPr>
        <w:rPr>
          <w:u w:val="single"/>
        </w:rPr>
      </w:pPr>
      <w:r w:rsidRPr="00F94C0D">
        <w:rPr>
          <w:u w:val="single"/>
        </w:rPr>
        <w:t xml:space="preserve">Processo de </w:t>
      </w:r>
      <w:r>
        <w:rPr>
          <w:u w:val="single"/>
        </w:rPr>
        <w:t>Entrega de Pizza</w:t>
      </w:r>
    </w:p>
    <w:p w14:paraId="2D61445D" w14:textId="77777777" w:rsidR="00BC6AAE" w:rsidRDefault="00BC6AAE" w:rsidP="00055D2D">
      <w:pPr>
        <w:pStyle w:val="ListParagraph"/>
        <w:numPr>
          <w:ilvl w:val="0"/>
          <w:numId w:val="3"/>
        </w:numPr>
      </w:pPr>
      <w:r>
        <w:t>Papel Organizacional Equipe de Entrega: Ser</w:t>
      </w:r>
      <w:r w:rsidR="00D670BE">
        <w:t>ão automatizados a verificação de endereço mais próximo, a validação de pagamanto pelo app, a geração do relatório financeiro e a validação de pizzas restantes.</w:t>
      </w:r>
    </w:p>
    <w:p w14:paraId="5A750C36" w14:textId="77777777" w:rsidR="00BC6AAE" w:rsidRDefault="00BC6AAE" w:rsidP="00BC6AAE">
      <w:pPr>
        <w:rPr>
          <w:u w:val="single"/>
        </w:rPr>
      </w:pPr>
      <w:r w:rsidRPr="00F94C0D">
        <w:rPr>
          <w:u w:val="single"/>
        </w:rPr>
        <w:t xml:space="preserve">Processo de </w:t>
      </w:r>
      <w:r w:rsidR="00C32FDD">
        <w:rPr>
          <w:u w:val="single"/>
        </w:rPr>
        <w:t>Controle de Estoque</w:t>
      </w:r>
    </w:p>
    <w:p w14:paraId="2F3B6240" w14:textId="77777777" w:rsidR="00BC6AAE" w:rsidRDefault="00BC6AAE" w:rsidP="00055D2D">
      <w:pPr>
        <w:pStyle w:val="ListParagraph"/>
        <w:numPr>
          <w:ilvl w:val="0"/>
          <w:numId w:val="3"/>
        </w:numPr>
      </w:pPr>
      <w:r>
        <w:t>Papel Organizacional</w:t>
      </w:r>
      <w:r w:rsidR="008B2980">
        <w:t xml:space="preserve"> </w:t>
      </w:r>
      <w:r w:rsidR="00784BEF">
        <w:t>Gerente de Estoque e Compras</w:t>
      </w:r>
      <w:r>
        <w:t xml:space="preserve">: Será automatizada a </w:t>
      </w:r>
      <w:r w:rsidR="00784BEF">
        <w:t>criação de ordem de compra baseada em informações do relatório de estoque</w:t>
      </w:r>
      <w:r>
        <w:t>.</w:t>
      </w:r>
    </w:p>
    <w:p w14:paraId="3563FF12" w14:textId="2E7B33E9" w:rsidR="00C040E0" w:rsidRDefault="00C040E0" w:rsidP="00C040E0">
      <w:r>
        <w:t xml:space="preserve">Portanto, o sistema possuirá </w:t>
      </w:r>
      <w:r w:rsidR="0064560B">
        <w:t>sete</w:t>
      </w:r>
      <w:r>
        <w:t xml:space="preserve"> módulos:</w:t>
      </w:r>
    </w:p>
    <w:p w14:paraId="41C124CF" w14:textId="77777777" w:rsidR="00C040E0" w:rsidRDefault="00C040E0" w:rsidP="00055D2D">
      <w:pPr>
        <w:pStyle w:val="ListParagraph"/>
        <w:numPr>
          <w:ilvl w:val="0"/>
          <w:numId w:val="4"/>
        </w:numPr>
      </w:pPr>
      <w:r w:rsidRPr="003F71ED">
        <w:rPr>
          <w:b/>
        </w:rPr>
        <w:t>Módulo de Pedidos:</w:t>
      </w:r>
      <w:r>
        <w:t xml:space="preserve"> responsável por automatizar a identificação do cliente, emissão de pedido, gerenciamento de fila de preparo de pizzas e organização de entregas no que diz respeito à quantidade de pizzas e pedidos que serão despachados concomitantemente.</w:t>
      </w:r>
    </w:p>
    <w:p w14:paraId="11E4963B" w14:textId="01ABB0A4" w:rsidR="00C040E0" w:rsidRDefault="00C040E0" w:rsidP="00055D2D">
      <w:pPr>
        <w:pStyle w:val="ListParagraph"/>
        <w:numPr>
          <w:ilvl w:val="0"/>
          <w:numId w:val="4"/>
        </w:numPr>
      </w:pPr>
      <w:r w:rsidRPr="003F71ED">
        <w:rPr>
          <w:b/>
        </w:rPr>
        <w:t>Módulo de Entrega:</w:t>
      </w:r>
      <w:r>
        <w:t xml:space="preserve"> este módulo será responsável por comunicar ao entregador qual o próximo endereço para entrega, se o pedido precisa ser pago ou não, gerar o relatório necessário após o pagamento e quando o entregador deve retornar à base.</w:t>
      </w:r>
      <w:r w:rsidR="00E4510F">
        <w:t xml:space="preserve"> Dividido em Planejamento e Rastramento da entrega.</w:t>
      </w:r>
    </w:p>
    <w:p w14:paraId="2181C8F4" w14:textId="5134E29A" w:rsidR="00C040E0" w:rsidRPr="00C040E0" w:rsidRDefault="00C040E0" w:rsidP="00055D2D">
      <w:pPr>
        <w:pStyle w:val="ListParagraph"/>
        <w:numPr>
          <w:ilvl w:val="0"/>
          <w:numId w:val="4"/>
        </w:numPr>
      </w:pPr>
      <w:r w:rsidRPr="003F71ED">
        <w:rPr>
          <w:b/>
        </w:rPr>
        <w:t>Módulo de Estoque</w:t>
      </w:r>
      <w:r w:rsidR="6730E008" w:rsidRPr="6730E008">
        <w:rPr>
          <w:b/>
          <w:bCs/>
        </w:rPr>
        <w:t xml:space="preserve"> e Compras</w:t>
      </w:r>
      <w:r w:rsidRPr="003F71ED">
        <w:rPr>
          <w:b/>
        </w:rPr>
        <w:t>:</w:t>
      </w:r>
      <w:r w:rsidR="008B2980">
        <w:t xml:space="preserve"> este módulo será responsável por uma ordem de compra baseada em uma quantidade mínima de ingredientes necessários </w:t>
      </w:r>
      <w:r w:rsidR="79A67276">
        <w:t>pra</w:t>
      </w:r>
      <w:r w:rsidR="008B2980">
        <w:t xml:space="preserve"> não atrapalhar a operação.</w:t>
      </w:r>
    </w:p>
    <w:p w14:paraId="61DB6589" w14:textId="6DB7B652" w:rsidR="2F98F7F7" w:rsidRDefault="162EB47E" w:rsidP="00055D2D">
      <w:pPr>
        <w:pStyle w:val="ListParagraph"/>
        <w:numPr>
          <w:ilvl w:val="0"/>
          <w:numId w:val="4"/>
        </w:numPr>
      </w:pPr>
      <w:r w:rsidRPr="6E0310CD">
        <w:rPr>
          <w:b/>
        </w:rPr>
        <w:lastRenderedPageBreak/>
        <w:t>Módulo de Gerência Financeira</w:t>
      </w:r>
      <w:r w:rsidR="6E0310CD" w:rsidRPr="6E0310CD">
        <w:rPr>
          <w:b/>
          <w:bCs/>
        </w:rPr>
        <w:t xml:space="preserve">: </w:t>
      </w:r>
      <w:r w:rsidR="6E0310CD">
        <w:t xml:space="preserve">este módulo será responsável por </w:t>
      </w:r>
      <w:r w:rsidR="65EC53B7">
        <w:t xml:space="preserve">realizar </w:t>
      </w:r>
      <w:r w:rsidR="51BDF4B5">
        <w:t>o controle</w:t>
      </w:r>
      <w:r w:rsidR="3B0A63F0">
        <w:t xml:space="preserve"> da entrada </w:t>
      </w:r>
      <w:r w:rsidR="6DB7B652">
        <w:t xml:space="preserve">e saída </w:t>
      </w:r>
      <w:r w:rsidR="3B0A63F0">
        <w:t>de dinheiro</w:t>
      </w:r>
      <w:r w:rsidR="6DB7B652">
        <w:t>, provenientes da venda</w:t>
      </w:r>
      <w:r w:rsidR="33F1806C">
        <w:t xml:space="preserve"> </w:t>
      </w:r>
      <w:r w:rsidR="3B0A63F0">
        <w:t xml:space="preserve">de </w:t>
      </w:r>
      <w:r w:rsidR="6DB7B652">
        <w:t xml:space="preserve">pizzas, compra de suprimentos, pagamentos de funcionários e outros gastos. </w:t>
      </w:r>
    </w:p>
    <w:p w14:paraId="6300A4BB" w14:textId="225DD63B" w:rsidR="46D1B13D" w:rsidRDefault="46D1B13D" w:rsidP="46D1B13D"/>
    <w:p w14:paraId="6775AAC8" w14:textId="3B42C796" w:rsidR="2F98F7F7" w:rsidRDefault="439DDAB4" w:rsidP="00055D2D">
      <w:pPr>
        <w:pStyle w:val="ListParagraph"/>
        <w:numPr>
          <w:ilvl w:val="0"/>
          <w:numId w:val="4"/>
        </w:numPr>
      </w:pPr>
      <w:r w:rsidRPr="46D1B13D">
        <w:rPr>
          <w:b/>
        </w:rPr>
        <w:t>Módulo de Marketing</w:t>
      </w:r>
      <w:r w:rsidR="005072D7">
        <w:rPr>
          <w:b/>
        </w:rPr>
        <w:t xml:space="preserve">: </w:t>
      </w:r>
      <w:r w:rsidR="005072D7">
        <w:t xml:space="preserve">responsável </w:t>
      </w:r>
      <w:r w:rsidR="003D7F2B">
        <w:t xml:space="preserve">por gerenciar campanhas de divulgação, como </w:t>
      </w:r>
      <w:r w:rsidR="00620167">
        <w:t xml:space="preserve">datas de entrega de </w:t>
      </w:r>
      <w:r w:rsidR="003D7F2B">
        <w:t xml:space="preserve">cardápios </w:t>
      </w:r>
      <w:r w:rsidR="00620167">
        <w:t>a cada cliente para mantê-lo sempre atualizado. Outra funcionalidade é gerenciar promoções, mantendo informações de cada cliente e garantir o aproveitamento da promoção</w:t>
      </w:r>
      <w:r w:rsidR="003D7F2B">
        <w:t>.</w:t>
      </w:r>
    </w:p>
    <w:p w14:paraId="677AEFCB" w14:textId="7D050B93" w:rsidR="46D1B13D" w:rsidRDefault="46D1B13D" w:rsidP="46D1B13D"/>
    <w:p w14:paraId="5C92B121" w14:textId="4F53CC94" w:rsidR="439DDAB4" w:rsidRDefault="33F1806C" w:rsidP="00055D2D">
      <w:pPr>
        <w:pStyle w:val="ListParagraph"/>
        <w:numPr>
          <w:ilvl w:val="0"/>
          <w:numId w:val="4"/>
        </w:numPr>
      </w:pPr>
      <w:r w:rsidRPr="33F1806C">
        <w:rPr>
          <w:b/>
          <w:bCs/>
        </w:rPr>
        <w:t xml:space="preserve">Módulo de Business Inteligence: </w:t>
      </w:r>
      <w:r>
        <w:t xml:space="preserve">este módulo é responsável por fornecer informações e análises do negócio como um todo para o nível </w:t>
      </w:r>
      <w:r w:rsidR="3B0A63F0">
        <w:t>estratégico. Assim, este pode tomar decisões com base em vendas, faturamento, crescimento, fidelidade de clientes, etc.</w:t>
      </w:r>
    </w:p>
    <w:p w14:paraId="7BDC2A6C" w14:textId="0D9865FE" w:rsidR="46D1B13D" w:rsidRDefault="46D1B13D" w:rsidP="46D1B13D"/>
    <w:p w14:paraId="41D07E28" w14:textId="35B83FE6" w:rsidR="00AE3512" w:rsidRDefault="162EB47E" w:rsidP="00055D2D">
      <w:pPr>
        <w:pStyle w:val="ListParagraph"/>
        <w:numPr>
          <w:ilvl w:val="0"/>
          <w:numId w:val="4"/>
        </w:numPr>
      </w:pPr>
      <w:r w:rsidRPr="46D1B13D">
        <w:rPr>
          <w:b/>
        </w:rPr>
        <w:t>Módulo de Gerência de Recursos Humanos</w:t>
      </w:r>
      <w:r w:rsidR="00767524">
        <w:rPr>
          <w:b/>
        </w:rPr>
        <w:t xml:space="preserve">: </w:t>
      </w:r>
      <w:r w:rsidR="000C34D1">
        <w:t>Est</w:t>
      </w:r>
      <w:r w:rsidR="00767524">
        <w:t>e módulo é responsável por gerenciar todas as informações referentes de contratações, demissões, férias e licenças dos funcionários da empresa</w:t>
      </w:r>
    </w:p>
    <w:p w14:paraId="0DE909B7" w14:textId="08A5099B" w:rsidR="008B2980" w:rsidRDefault="008B2980" w:rsidP="00A25CA8">
      <w:r>
        <w:t xml:space="preserve">O sistema será baseado em uma arquitetura de 3 camadas e possuirá </w:t>
      </w:r>
      <w:r w:rsidR="00485873">
        <w:t>7</w:t>
      </w:r>
      <w:r>
        <w:t xml:space="preserve"> módulos ao todo como na figura abaixo.</w:t>
      </w:r>
    </w:p>
    <w:p w14:paraId="240D3A57" w14:textId="77777777" w:rsidR="008B2980" w:rsidRDefault="008B2980" w:rsidP="00A25CA8"/>
    <w:p w14:paraId="798D2C0A" w14:textId="207DD2EB" w:rsidR="008B2980" w:rsidRDefault="00485873" w:rsidP="00A25CA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B20F1" wp14:editId="1CB0440E">
                <wp:simplePos x="0" y="0"/>
                <wp:positionH relativeFrom="column">
                  <wp:posOffset>4000500</wp:posOffset>
                </wp:positionH>
                <wp:positionV relativeFrom="paragraph">
                  <wp:posOffset>127000</wp:posOffset>
                </wp:positionV>
                <wp:extent cx="1095375" cy="952500"/>
                <wp:effectExtent l="57150" t="38100" r="85725" b="952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2090" w14:textId="751C2744" w:rsidR="00931FFA" w:rsidRDefault="00931FFA" w:rsidP="00E4510F">
                            <w:pPr>
                              <w:jc w:val="center"/>
                            </w:pPr>
                            <w:r>
                              <w:t>Módulo Gerencia 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left:0;text-align:left;margin-left:315pt;margin-top:10pt;width:86.2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AB72090" w14:textId="751C2744" w:rsidR="00E4510F" w:rsidRDefault="00E4510F" w:rsidP="00E4510F">
                      <w:pPr>
                        <w:jc w:val="center"/>
                      </w:pPr>
                      <w:r>
                        <w:t>Módulo Gerencia RH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CC779" wp14:editId="2900F825">
                <wp:simplePos x="0" y="0"/>
                <wp:positionH relativeFrom="column">
                  <wp:posOffset>2762250</wp:posOffset>
                </wp:positionH>
                <wp:positionV relativeFrom="paragraph">
                  <wp:posOffset>136525</wp:posOffset>
                </wp:positionV>
                <wp:extent cx="1095375" cy="952500"/>
                <wp:effectExtent l="57150" t="38100" r="85725" b="952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5FBF" w14:textId="24291F39" w:rsidR="00931FFA" w:rsidRDefault="00931FFA" w:rsidP="00E4510F">
                            <w:pPr>
                              <w:jc w:val="center"/>
                            </w:pPr>
                            <w:r>
                              <w:t>Módulo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7" style="position:absolute;left:0;text-align:left;margin-left:217.5pt;margin-top:10.75pt;width:86.25pt;height: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C805FBF" w14:textId="24291F39" w:rsidR="00E4510F" w:rsidRDefault="00E4510F" w:rsidP="00E4510F">
                      <w:pPr>
                        <w:jc w:val="center"/>
                      </w:pPr>
                      <w:r>
                        <w:t>Módulo Marketing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B0DAA0D" wp14:editId="31A852E1">
                <wp:simplePos x="0" y="0"/>
                <wp:positionH relativeFrom="column">
                  <wp:posOffset>990600</wp:posOffset>
                </wp:positionH>
                <wp:positionV relativeFrom="paragraph">
                  <wp:posOffset>128905</wp:posOffset>
                </wp:positionV>
                <wp:extent cx="1095375" cy="952500"/>
                <wp:effectExtent l="57150" t="38100" r="85725" b="952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A9A0" w14:textId="77777777" w:rsidR="00931FFA" w:rsidRDefault="00931FFA" w:rsidP="008D6558">
                            <w:pPr>
                              <w:jc w:val="center"/>
                            </w:pPr>
                            <w:r>
                              <w:t>Módulo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8" style="position:absolute;left:0;text-align:left;margin-left:78pt;margin-top:10.15pt;width:86.25pt;height: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10FA9A0" w14:textId="77777777" w:rsidR="00706C20" w:rsidRDefault="00706C20" w:rsidP="008D6558">
                      <w:pPr>
                        <w:jc w:val="center"/>
                      </w:pPr>
                      <w:r>
                        <w:t>Módulo de Entrega</w:t>
                      </w:r>
                    </w:p>
                  </w:txbxContent>
                </v:textbox>
              </v:rect>
            </w:pict>
          </mc:Fallback>
        </mc:AlternateContent>
      </w:r>
      <w:r w:rsidR="00C134C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FC15120" wp14:editId="218046F9">
                <wp:simplePos x="0" y="0"/>
                <wp:positionH relativeFrom="column">
                  <wp:posOffset>-219075</wp:posOffset>
                </wp:positionH>
                <wp:positionV relativeFrom="paragraph">
                  <wp:posOffset>127635</wp:posOffset>
                </wp:positionV>
                <wp:extent cx="1095375" cy="952500"/>
                <wp:effectExtent l="57150" t="38100" r="85725" b="952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A6A8" w14:textId="77777777" w:rsidR="00931FFA" w:rsidRDefault="00931FFA" w:rsidP="008D6558">
                            <w:pPr>
                              <w:jc w:val="center"/>
                            </w:pPr>
                            <w:r>
                              <w:t>Módulo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29" style="position:absolute;left:0;text-align:left;margin-left:-17.25pt;margin-top:10.05pt;width:86.25pt;height: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D05A6A8" w14:textId="77777777" w:rsidR="00706C20" w:rsidRDefault="00706C20" w:rsidP="008D6558">
                      <w:pPr>
                        <w:jc w:val="center"/>
                      </w:pPr>
                      <w:r>
                        <w:t>Módulo de Pedidos</w:t>
                      </w:r>
                    </w:p>
                  </w:txbxContent>
                </v:textbox>
              </v:rect>
            </w:pict>
          </mc:Fallback>
        </mc:AlternateContent>
      </w:r>
    </w:p>
    <w:p w14:paraId="74B27C6C" w14:textId="33C88530" w:rsidR="008D6558" w:rsidRDefault="008D6558" w:rsidP="00A25CA8"/>
    <w:p w14:paraId="73FC9CDD" w14:textId="4F75D286" w:rsidR="008D6558" w:rsidRDefault="008D6558" w:rsidP="00A25CA8"/>
    <w:p w14:paraId="3E40D6B5" w14:textId="77777777" w:rsidR="008D6558" w:rsidRDefault="008D6558" w:rsidP="00A25CA8"/>
    <w:p w14:paraId="2D9FBC1A" w14:textId="1A2E6316" w:rsidR="008D6558" w:rsidRDefault="00485873" w:rsidP="00A25CA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1EAD5" wp14:editId="0287A4E9">
                <wp:simplePos x="0" y="0"/>
                <wp:positionH relativeFrom="column">
                  <wp:posOffset>4019550</wp:posOffset>
                </wp:positionH>
                <wp:positionV relativeFrom="paragraph">
                  <wp:posOffset>162560</wp:posOffset>
                </wp:positionV>
                <wp:extent cx="1095375" cy="952500"/>
                <wp:effectExtent l="57150" t="38100" r="85725" b="952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DB741" w14:textId="55303D1D" w:rsidR="00931FFA" w:rsidRDefault="00931FFA" w:rsidP="00E4510F">
                            <w:pPr>
                              <w:jc w:val="center"/>
                            </w:pPr>
                            <w:r>
                              <w:t>Módulo Business Inteligence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0" style="position:absolute;left:0;text-align:left;margin-left:316.5pt;margin-top:12.8pt;width:86.25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BADB741" w14:textId="55303D1D" w:rsidR="00E4510F" w:rsidRDefault="00E4510F" w:rsidP="00E4510F">
                      <w:pPr>
                        <w:jc w:val="center"/>
                      </w:pPr>
                      <w:r>
                        <w:t>Módulo Business Inteligence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5D1E39" wp14:editId="009BF845">
                <wp:simplePos x="0" y="0"/>
                <wp:positionH relativeFrom="column">
                  <wp:posOffset>2771775</wp:posOffset>
                </wp:positionH>
                <wp:positionV relativeFrom="paragraph">
                  <wp:posOffset>162560</wp:posOffset>
                </wp:positionV>
                <wp:extent cx="1095375" cy="952500"/>
                <wp:effectExtent l="57150" t="38100" r="85725" b="952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A2430" w14:textId="51BB2B6B" w:rsidR="00931FFA" w:rsidRDefault="00931FFA" w:rsidP="00E4510F">
                            <w:pPr>
                              <w:jc w:val="center"/>
                            </w:pPr>
                            <w:r>
                              <w:t>Módulo Gerencia Financeira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1" style="position:absolute;left:0;text-align:left;margin-left:218.25pt;margin-top:12.8pt;width:86.25pt;height: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4FA2430" w14:textId="51BB2B6B" w:rsidR="00E4510F" w:rsidRDefault="00E4510F" w:rsidP="00E4510F">
                      <w:pPr>
                        <w:jc w:val="center"/>
                      </w:pPr>
                      <w:r>
                        <w:t>Módulo Gerencia Financeira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5B3350E" wp14:editId="52DAC245">
                <wp:simplePos x="0" y="0"/>
                <wp:positionH relativeFrom="column">
                  <wp:posOffset>371475</wp:posOffset>
                </wp:positionH>
                <wp:positionV relativeFrom="paragraph">
                  <wp:posOffset>144780</wp:posOffset>
                </wp:positionV>
                <wp:extent cx="1095375" cy="952500"/>
                <wp:effectExtent l="57150" t="38100" r="85725" b="952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43FD" w14:textId="77777777" w:rsidR="00931FFA" w:rsidRDefault="00931FFA" w:rsidP="008D6558">
                            <w:pPr>
                              <w:jc w:val="center"/>
                            </w:pPr>
                            <w:r>
                              <w:t>Módulo de Controle de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2" style="position:absolute;left:0;text-align:left;margin-left:29.25pt;margin-top:11.4pt;width:86.25pt;height: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0EB43FD" w14:textId="77777777" w:rsidR="00706C20" w:rsidRDefault="00706C20" w:rsidP="008D6558">
                      <w:pPr>
                        <w:jc w:val="center"/>
                      </w:pPr>
                      <w:r>
                        <w:t>Módulo de Controle de Estoque</w:t>
                      </w:r>
                    </w:p>
                  </w:txbxContent>
                </v:textbox>
              </v:rect>
            </w:pict>
          </mc:Fallback>
        </mc:AlternateContent>
      </w:r>
    </w:p>
    <w:p w14:paraId="1552F0D5" w14:textId="6401E311" w:rsidR="008D6558" w:rsidRDefault="008D6558" w:rsidP="00A25CA8"/>
    <w:p w14:paraId="12F9C841" w14:textId="77777777" w:rsidR="008D6558" w:rsidRDefault="008D6558" w:rsidP="00A25CA8"/>
    <w:p w14:paraId="3B81A8E3" w14:textId="77777777" w:rsidR="008D6558" w:rsidRDefault="008D6558" w:rsidP="00A25CA8"/>
    <w:p w14:paraId="0CB0B9DE" w14:textId="77777777" w:rsidR="008D6558" w:rsidRDefault="008D6558" w:rsidP="00A25CA8"/>
    <w:p w14:paraId="2457E146" w14:textId="77777777" w:rsidR="008D6558" w:rsidRDefault="003709C2" w:rsidP="00A25CA8">
      <w:r>
        <w:lastRenderedPageBreak/>
        <w:t>Cada módulo possuirá uma camada representando o negócio, uma para apresentação e uma terceira responsável pelo armazenamento de informações, que é a camada de dados.</w:t>
      </w:r>
    </w:p>
    <w:p w14:paraId="3206A88E" w14:textId="77777777" w:rsidR="008D6558" w:rsidRDefault="008D6558" w:rsidP="00A25CA8"/>
    <w:p w14:paraId="251B2F61" w14:textId="77777777" w:rsidR="00A25CA8" w:rsidRDefault="00A25CA8" w:rsidP="00A25CA8">
      <w:pPr>
        <w:pStyle w:val="Heading2"/>
      </w:pPr>
      <w:bookmarkStart w:id="11" w:name="_Toc377556203"/>
      <w:r>
        <w:t xml:space="preserve">Visão – </w:t>
      </w:r>
      <w:r w:rsidR="002C4652">
        <w:t>Infraestrutura</w:t>
      </w:r>
      <w:bookmarkEnd w:id="11"/>
    </w:p>
    <w:p w14:paraId="5662ED57" w14:textId="0403FEFA" w:rsidR="00B73B50" w:rsidRPr="00573312" w:rsidRDefault="00573312" w:rsidP="00706C2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687BBD8" wp14:editId="6541092C">
            <wp:extent cx="5029200" cy="3017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0F16" w14:textId="77777777" w:rsidR="00B73B50" w:rsidRDefault="00B73B50" w:rsidP="00961302">
      <w:pPr>
        <w:pStyle w:val="Caption"/>
        <w:jc w:val="center"/>
      </w:pPr>
      <w:bookmarkStart w:id="12" w:name="_Ref325036663"/>
      <w:r w:rsidRPr="00BC492E">
        <w:t xml:space="preserve">Figura </w:t>
      </w:r>
      <w:r w:rsidR="00BC492E">
        <w:t>2</w:t>
      </w:r>
      <w:bookmarkEnd w:id="12"/>
      <w:r w:rsidR="00BC492E">
        <w:t xml:space="preserve"> </w:t>
      </w:r>
      <w:r w:rsidRPr="00BC492E">
        <w:t xml:space="preserve"> Visão Infraestrutura</w:t>
      </w:r>
    </w:p>
    <w:p w14:paraId="69912870" w14:textId="77777777" w:rsidR="000E5AF3" w:rsidRDefault="000E5AF3" w:rsidP="000E5AF3">
      <w:r>
        <w:t>A infraestrutura será baseada em um servidor que fornecerá os módulos contratados do software ERP através da “nuvem” para o contratante. Este poderá acessar e utilizar os módulos através de computadores, utilizando navegadores web e também através de navegadores de aparelhos móveis e aplicativos para tablets e smartphones.</w:t>
      </w:r>
    </w:p>
    <w:p w14:paraId="720691C8" w14:textId="77777777" w:rsidR="000E5AF3" w:rsidRPr="000E5AF3" w:rsidRDefault="000E5AF3" w:rsidP="000E5AF3"/>
    <w:p w14:paraId="5471FCA9" w14:textId="77777777" w:rsidR="002C4652" w:rsidRDefault="002C4652" w:rsidP="002C4652">
      <w:pPr>
        <w:pStyle w:val="Heading2"/>
      </w:pPr>
      <w:bookmarkStart w:id="13" w:name="_Toc377556204"/>
      <w:r>
        <w:t>Visão – Tecnologia</w:t>
      </w:r>
      <w:bookmarkEnd w:id="1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888"/>
      </w:tblGrid>
      <w:tr w:rsidR="00706C20" w:rsidRPr="001C20BC" w14:paraId="494E11A2" w14:textId="77777777" w:rsidTr="00706C20">
        <w:trPr>
          <w:tblCellSpacing w:w="15" w:type="dxa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vAlign w:val="center"/>
            <w:hideMark/>
          </w:tcPr>
          <w:p w14:paraId="45BF9825" w14:textId="77777777" w:rsidR="00706C20" w:rsidRPr="001C20BC" w:rsidRDefault="00706C20" w:rsidP="00706C20">
            <w:pPr>
              <w:spacing w:before="0" w:line="240" w:lineRule="auto"/>
              <w:jc w:val="center"/>
              <w:textAlignment w:val="baseline"/>
              <w:rPr>
                <w:rFonts w:cs="Arial"/>
                <w:b/>
                <w:bCs/>
                <w:color w:val="FFFFFF"/>
                <w:sz w:val="12"/>
                <w:szCs w:val="12"/>
              </w:rPr>
            </w:pPr>
            <w:r w:rsidRPr="001C20BC">
              <w:rPr>
                <w:rFonts w:cs="Arial"/>
                <w:b/>
                <w:bCs/>
                <w:color w:val="FFFFFF"/>
              </w:rPr>
              <w:t>Módulo </w:t>
            </w:r>
          </w:p>
        </w:tc>
        <w:tc>
          <w:tcPr>
            <w:tcW w:w="0" w:type="auto"/>
            <w:tcBorders>
              <w:top w:val="single" w:sz="6" w:space="0" w:color="000080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000080"/>
            <w:vAlign w:val="center"/>
            <w:hideMark/>
          </w:tcPr>
          <w:p w14:paraId="623C95DC" w14:textId="77777777" w:rsidR="00706C20" w:rsidRPr="001C20BC" w:rsidRDefault="00706C20" w:rsidP="00706C20">
            <w:pPr>
              <w:spacing w:before="0" w:line="240" w:lineRule="auto"/>
              <w:jc w:val="center"/>
              <w:textAlignment w:val="baseline"/>
              <w:rPr>
                <w:rFonts w:cs="Arial"/>
                <w:b/>
                <w:bCs/>
                <w:color w:val="FFFFFF"/>
                <w:sz w:val="12"/>
                <w:szCs w:val="12"/>
              </w:rPr>
            </w:pPr>
            <w:r w:rsidRPr="001C20BC">
              <w:rPr>
                <w:rFonts w:cs="Arial"/>
                <w:b/>
                <w:bCs/>
                <w:color w:val="FFFFFF"/>
              </w:rPr>
              <w:t>Tecnologia </w:t>
            </w:r>
          </w:p>
        </w:tc>
      </w:tr>
      <w:tr w:rsidR="00706C20" w:rsidRPr="001C20BC" w14:paraId="1883F964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53073F3B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Pedidos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581189EE" w14:textId="77777777" w:rsidR="00706C20" w:rsidRPr="001C20BC" w:rsidRDefault="00706C20" w:rsidP="00055D2D">
            <w:pPr>
              <w:numPr>
                <w:ilvl w:val="0"/>
                <w:numId w:val="9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</w:t>
            </w:r>
          </w:p>
          <w:p w14:paraId="33E564F3" w14:textId="77777777" w:rsidR="00706C20" w:rsidRPr="001C20BC" w:rsidRDefault="00706C20" w:rsidP="00055D2D">
            <w:pPr>
              <w:numPr>
                <w:ilvl w:val="0"/>
                <w:numId w:val="10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Android (Java)  </w:t>
            </w:r>
          </w:p>
          <w:p w14:paraId="025E90ED" w14:textId="77777777" w:rsidR="00706C20" w:rsidRPr="001C20BC" w:rsidRDefault="00706C20" w:rsidP="00055D2D">
            <w:pPr>
              <w:numPr>
                <w:ilvl w:val="0"/>
                <w:numId w:val="10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00EA94FD" w14:textId="77777777" w:rsidR="00706C20" w:rsidRPr="001C20BC" w:rsidRDefault="00706C20" w:rsidP="00055D2D">
            <w:pPr>
              <w:numPr>
                <w:ilvl w:val="0"/>
                <w:numId w:val="11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42626CED" w14:textId="77777777" w:rsidR="00706C20" w:rsidRPr="001C20BC" w:rsidRDefault="00706C20" w:rsidP="00055D2D">
            <w:pPr>
              <w:numPr>
                <w:ilvl w:val="0"/>
                <w:numId w:val="12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54F9A7B7" w14:textId="77777777" w:rsidR="00706C20" w:rsidRPr="001C20BC" w:rsidRDefault="00706C20" w:rsidP="00055D2D">
            <w:pPr>
              <w:numPr>
                <w:ilvl w:val="0"/>
                <w:numId w:val="13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08A40C99" w14:textId="77777777" w:rsidR="00706C20" w:rsidRPr="001C20BC" w:rsidRDefault="00706C20" w:rsidP="00055D2D">
            <w:pPr>
              <w:numPr>
                <w:ilvl w:val="0"/>
                <w:numId w:val="14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29A4A9B5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1A032076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lastRenderedPageBreak/>
              <w:t>Módulo de Entrega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05010C03" w14:textId="77777777" w:rsidR="00706C20" w:rsidRPr="001C20BC" w:rsidRDefault="00706C20" w:rsidP="00055D2D">
            <w:pPr>
              <w:numPr>
                <w:ilvl w:val="0"/>
                <w:numId w:val="15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</w:t>
            </w:r>
          </w:p>
          <w:p w14:paraId="14368AF6" w14:textId="77777777" w:rsidR="00706C20" w:rsidRPr="001C20BC" w:rsidRDefault="00706C20" w:rsidP="00055D2D">
            <w:pPr>
              <w:numPr>
                <w:ilvl w:val="0"/>
                <w:numId w:val="16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Android (Java) </w:t>
            </w:r>
          </w:p>
          <w:p w14:paraId="0B7DB7DE" w14:textId="77777777" w:rsidR="00706C20" w:rsidRPr="001C20BC" w:rsidRDefault="00706C20" w:rsidP="00055D2D">
            <w:pPr>
              <w:numPr>
                <w:ilvl w:val="0"/>
                <w:numId w:val="16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71037179" w14:textId="77777777" w:rsidR="00706C20" w:rsidRPr="001C20BC" w:rsidRDefault="00706C20" w:rsidP="00055D2D">
            <w:pPr>
              <w:numPr>
                <w:ilvl w:val="0"/>
                <w:numId w:val="17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2C252725" w14:textId="77777777" w:rsidR="00706C20" w:rsidRPr="001C20BC" w:rsidRDefault="00706C20" w:rsidP="00055D2D">
            <w:pPr>
              <w:numPr>
                <w:ilvl w:val="0"/>
                <w:numId w:val="18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285B7768" w14:textId="77777777" w:rsidR="00706C20" w:rsidRPr="001C20BC" w:rsidRDefault="00706C20" w:rsidP="00055D2D">
            <w:pPr>
              <w:numPr>
                <w:ilvl w:val="0"/>
                <w:numId w:val="19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580096C3" w14:textId="77777777" w:rsidR="00706C20" w:rsidRPr="001C20BC" w:rsidRDefault="00706C20" w:rsidP="00055D2D">
            <w:pPr>
              <w:numPr>
                <w:ilvl w:val="0"/>
                <w:numId w:val="20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239AB289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2D0F49B0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Estoque e Compras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3E8AC2F9" w14:textId="77777777" w:rsidR="00706C20" w:rsidRPr="001C20BC" w:rsidRDefault="00706C20" w:rsidP="00055D2D">
            <w:pPr>
              <w:numPr>
                <w:ilvl w:val="0"/>
                <w:numId w:val="21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</w:t>
            </w:r>
          </w:p>
          <w:p w14:paraId="6C66A2B8" w14:textId="77777777" w:rsidR="00706C20" w:rsidRPr="001C20BC" w:rsidRDefault="00706C20" w:rsidP="00055D2D">
            <w:pPr>
              <w:numPr>
                <w:ilvl w:val="0"/>
                <w:numId w:val="22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387D6BFF" w14:textId="77777777" w:rsidR="00706C20" w:rsidRPr="001C20BC" w:rsidRDefault="00706C20" w:rsidP="00055D2D">
            <w:pPr>
              <w:numPr>
                <w:ilvl w:val="0"/>
                <w:numId w:val="23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3EA4F8EB" w14:textId="77777777" w:rsidR="00706C20" w:rsidRPr="001C20BC" w:rsidRDefault="00706C20" w:rsidP="00055D2D">
            <w:pPr>
              <w:numPr>
                <w:ilvl w:val="0"/>
                <w:numId w:val="24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59EE1CB2" w14:textId="77777777" w:rsidR="00706C20" w:rsidRPr="001C20BC" w:rsidRDefault="00706C20" w:rsidP="00055D2D">
            <w:pPr>
              <w:numPr>
                <w:ilvl w:val="0"/>
                <w:numId w:val="25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1ECFC3E4" w14:textId="77777777" w:rsidR="00706C20" w:rsidRPr="001C20BC" w:rsidRDefault="00706C20" w:rsidP="00055D2D">
            <w:pPr>
              <w:numPr>
                <w:ilvl w:val="0"/>
                <w:numId w:val="26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049317DA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00BFE7CC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Gerência Financeira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5D2C2F29" w14:textId="77777777" w:rsidR="00706C20" w:rsidRPr="001C20BC" w:rsidRDefault="00706C20" w:rsidP="00055D2D">
            <w:pPr>
              <w:numPr>
                <w:ilvl w:val="0"/>
                <w:numId w:val="27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</w:t>
            </w:r>
          </w:p>
          <w:p w14:paraId="031A1EA0" w14:textId="77777777" w:rsidR="00706C20" w:rsidRPr="001C20BC" w:rsidRDefault="00706C20" w:rsidP="00055D2D">
            <w:pPr>
              <w:numPr>
                <w:ilvl w:val="0"/>
                <w:numId w:val="28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1C15A031" w14:textId="77777777" w:rsidR="00706C20" w:rsidRPr="001C20BC" w:rsidRDefault="00706C20" w:rsidP="00055D2D">
            <w:pPr>
              <w:numPr>
                <w:ilvl w:val="0"/>
                <w:numId w:val="29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04AF36E6" w14:textId="77777777" w:rsidR="00706C20" w:rsidRPr="001C20BC" w:rsidRDefault="00706C20" w:rsidP="00055D2D">
            <w:pPr>
              <w:numPr>
                <w:ilvl w:val="0"/>
                <w:numId w:val="30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50D9B76C" w14:textId="77777777" w:rsidR="00706C20" w:rsidRPr="001C20BC" w:rsidRDefault="00706C20" w:rsidP="00055D2D">
            <w:pPr>
              <w:numPr>
                <w:ilvl w:val="0"/>
                <w:numId w:val="31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4B5E87F8" w14:textId="77777777" w:rsidR="00706C20" w:rsidRPr="001C20BC" w:rsidRDefault="00706C20" w:rsidP="00055D2D">
            <w:pPr>
              <w:numPr>
                <w:ilvl w:val="0"/>
                <w:numId w:val="32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5866A2AC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1A06C91C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Marketing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115DF285" w14:textId="77777777" w:rsidR="00706C20" w:rsidRPr="001C20BC" w:rsidRDefault="00706C20" w:rsidP="00055D2D">
            <w:pPr>
              <w:numPr>
                <w:ilvl w:val="0"/>
                <w:numId w:val="33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 </w:t>
            </w:r>
          </w:p>
          <w:p w14:paraId="5C2D8665" w14:textId="77777777" w:rsidR="00706C20" w:rsidRPr="001C20BC" w:rsidRDefault="00706C20" w:rsidP="00055D2D">
            <w:pPr>
              <w:numPr>
                <w:ilvl w:val="0"/>
                <w:numId w:val="34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5989C5BA" w14:textId="77777777" w:rsidR="00706C20" w:rsidRPr="001C20BC" w:rsidRDefault="00706C20" w:rsidP="00055D2D">
            <w:pPr>
              <w:numPr>
                <w:ilvl w:val="0"/>
                <w:numId w:val="35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15736623" w14:textId="77777777" w:rsidR="00706C20" w:rsidRPr="001C20BC" w:rsidRDefault="00706C20" w:rsidP="00055D2D">
            <w:pPr>
              <w:numPr>
                <w:ilvl w:val="0"/>
                <w:numId w:val="36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0721FFF8" w14:textId="77777777" w:rsidR="00706C20" w:rsidRPr="001C20BC" w:rsidRDefault="00706C20" w:rsidP="00055D2D">
            <w:pPr>
              <w:numPr>
                <w:ilvl w:val="0"/>
                <w:numId w:val="37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3E6589DC" w14:textId="77777777" w:rsidR="00706C20" w:rsidRPr="001C20BC" w:rsidRDefault="00706C20" w:rsidP="00055D2D">
            <w:pPr>
              <w:numPr>
                <w:ilvl w:val="0"/>
                <w:numId w:val="38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3E41D6EB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747B93F2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Business Intelligence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43E7A798" w14:textId="77777777" w:rsidR="00706C20" w:rsidRPr="001C20BC" w:rsidRDefault="00706C20" w:rsidP="00055D2D">
            <w:pPr>
              <w:numPr>
                <w:ilvl w:val="0"/>
                <w:numId w:val="39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 </w:t>
            </w:r>
          </w:p>
          <w:p w14:paraId="291555A6" w14:textId="77777777" w:rsidR="00706C20" w:rsidRPr="001C20BC" w:rsidRDefault="00706C20" w:rsidP="00055D2D">
            <w:pPr>
              <w:numPr>
                <w:ilvl w:val="0"/>
                <w:numId w:val="40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WebApp </w:t>
            </w:r>
          </w:p>
          <w:p w14:paraId="32839C92" w14:textId="77777777" w:rsidR="00706C20" w:rsidRPr="001C20BC" w:rsidRDefault="00706C20" w:rsidP="00055D2D">
            <w:pPr>
              <w:numPr>
                <w:ilvl w:val="0"/>
                <w:numId w:val="41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7E1A49A7" w14:textId="77777777" w:rsidR="00706C20" w:rsidRPr="001C20BC" w:rsidRDefault="00706C20" w:rsidP="00055D2D">
            <w:pPr>
              <w:numPr>
                <w:ilvl w:val="0"/>
                <w:numId w:val="42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518889D9" w14:textId="77777777" w:rsidR="00706C20" w:rsidRPr="001C20BC" w:rsidRDefault="00706C20" w:rsidP="00055D2D">
            <w:pPr>
              <w:numPr>
                <w:ilvl w:val="0"/>
                <w:numId w:val="43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7E1D1F2C" w14:textId="77777777" w:rsidR="00706C20" w:rsidRPr="001C20BC" w:rsidRDefault="00706C20" w:rsidP="00055D2D">
            <w:pPr>
              <w:numPr>
                <w:ilvl w:val="0"/>
                <w:numId w:val="44"/>
              </w:numPr>
              <w:spacing w:before="0" w:line="240" w:lineRule="auto"/>
              <w:ind w:left="144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  <w:tr w:rsidR="00706C20" w:rsidRPr="001C20BC" w14:paraId="52993CAF" w14:textId="77777777" w:rsidTr="00706C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7EDEB9A1" w14:textId="77777777" w:rsidR="00706C20" w:rsidRPr="001C20BC" w:rsidRDefault="00706C20" w:rsidP="00706C20">
            <w:pPr>
              <w:spacing w:before="0" w:line="240" w:lineRule="auto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Módulo de Gerência de Recursos Humanos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41844189" w14:textId="77777777" w:rsidR="00706C20" w:rsidRPr="001C20BC" w:rsidRDefault="00706C20" w:rsidP="00055D2D">
            <w:pPr>
              <w:numPr>
                <w:ilvl w:val="0"/>
                <w:numId w:val="45"/>
              </w:numPr>
              <w:spacing w:before="0" w:line="240" w:lineRule="auto"/>
              <w:ind w:left="78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Apresentação:  </w:t>
            </w:r>
          </w:p>
          <w:p w14:paraId="09D2FBEA" w14:textId="77777777" w:rsidR="00706C20" w:rsidRPr="001C20BC" w:rsidRDefault="00706C20" w:rsidP="00055D2D">
            <w:pPr>
              <w:numPr>
                <w:ilvl w:val="0"/>
                <w:numId w:val="45"/>
              </w:numPr>
              <w:spacing w:before="0" w:line="240" w:lineRule="auto"/>
              <w:ind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 WebApp </w:t>
            </w:r>
          </w:p>
          <w:p w14:paraId="7E16FCFF" w14:textId="77777777" w:rsidR="00706C20" w:rsidRPr="001C20BC" w:rsidRDefault="00706C20" w:rsidP="00055D2D">
            <w:pPr>
              <w:numPr>
                <w:ilvl w:val="0"/>
                <w:numId w:val="45"/>
              </w:numPr>
              <w:spacing w:before="0" w:line="240" w:lineRule="auto"/>
              <w:ind w:left="78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Negócio: </w:t>
            </w:r>
          </w:p>
          <w:p w14:paraId="52F4BD4B" w14:textId="77777777" w:rsidR="00706C20" w:rsidRPr="001C20BC" w:rsidRDefault="00706C20" w:rsidP="00055D2D">
            <w:pPr>
              <w:numPr>
                <w:ilvl w:val="0"/>
                <w:numId w:val="46"/>
              </w:numPr>
              <w:spacing w:before="0" w:line="240" w:lineRule="auto"/>
              <w:ind w:left="150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Servidor (Python) </w:t>
            </w:r>
          </w:p>
          <w:p w14:paraId="120ECD6D" w14:textId="77777777" w:rsidR="00706C20" w:rsidRPr="001C20BC" w:rsidRDefault="00706C20" w:rsidP="00055D2D">
            <w:pPr>
              <w:numPr>
                <w:ilvl w:val="0"/>
                <w:numId w:val="47"/>
              </w:numPr>
              <w:spacing w:before="0" w:line="240" w:lineRule="auto"/>
              <w:ind w:left="78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Dados </w:t>
            </w:r>
          </w:p>
          <w:p w14:paraId="5CEB86A5" w14:textId="77777777" w:rsidR="00706C20" w:rsidRPr="001C20BC" w:rsidRDefault="00706C20" w:rsidP="00055D2D">
            <w:pPr>
              <w:numPr>
                <w:ilvl w:val="0"/>
                <w:numId w:val="48"/>
              </w:numPr>
              <w:spacing w:before="0" w:line="240" w:lineRule="auto"/>
              <w:ind w:left="1500" w:firstLine="0"/>
              <w:textAlignment w:val="baseline"/>
              <w:rPr>
                <w:rFonts w:cs="Arial"/>
                <w:sz w:val="12"/>
                <w:szCs w:val="12"/>
              </w:rPr>
            </w:pPr>
            <w:r w:rsidRPr="001C20BC">
              <w:rPr>
                <w:rFonts w:cs="Arial"/>
              </w:rPr>
              <w:t>Banco de dados relacional </w:t>
            </w:r>
          </w:p>
        </w:tc>
      </w:tr>
    </w:tbl>
    <w:p w14:paraId="418F19CC" w14:textId="77777777" w:rsidR="008774CA" w:rsidRPr="00112614" w:rsidRDefault="008774CA" w:rsidP="008774CA">
      <w:pPr>
        <w:pStyle w:val="Heading1"/>
        <w:numPr>
          <w:ilvl w:val="0"/>
          <w:numId w:val="1"/>
        </w:numPr>
      </w:pPr>
      <w:bookmarkStart w:id="14" w:name="_Toc377556210"/>
      <w:r w:rsidRPr="00112614">
        <w:lastRenderedPageBreak/>
        <w:t>Referências</w:t>
      </w:r>
      <w:bookmarkEnd w:id="14"/>
    </w:p>
    <w:p w14:paraId="40BCFF59" w14:textId="77777777" w:rsidR="008774CA" w:rsidRPr="00AD29ED" w:rsidRDefault="008774CA" w:rsidP="008774CA">
      <w:pPr>
        <w:pStyle w:val="BodyText"/>
        <w:rPr>
          <w:lang w:val="en-US"/>
        </w:rPr>
      </w:pPr>
      <w:r w:rsidRPr="00115AC6">
        <w:rPr>
          <w:color w:val="auto"/>
          <w:lang w:val="en-US"/>
        </w:rPr>
        <w:t xml:space="preserve">IEEE </w:t>
      </w:r>
      <w:proofErr w:type="spellStart"/>
      <w:proofErr w:type="gramStart"/>
      <w:r w:rsidRPr="00115AC6">
        <w:rPr>
          <w:color w:val="auto"/>
          <w:lang w:val="en-US"/>
        </w:rPr>
        <w:t>Std</w:t>
      </w:r>
      <w:proofErr w:type="spellEnd"/>
      <w:proofErr w:type="gramEnd"/>
      <w:r w:rsidRPr="00115AC6">
        <w:rPr>
          <w:color w:val="auto"/>
          <w:lang w:val="en-US"/>
        </w:rPr>
        <w:t xml:space="preserve"> 830-1998, IEEE Recommended Practice for Soft</w:t>
      </w:r>
      <w:r>
        <w:rPr>
          <w:color w:val="auto"/>
          <w:lang w:val="en-US"/>
        </w:rPr>
        <w:t>ware Requirements Specification.</w:t>
      </w:r>
    </w:p>
    <w:p w14:paraId="6386910D" w14:textId="77777777"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24"/>
      <w:headerReference w:type="default" r:id="rId25"/>
      <w:headerReference w:type="first" r:id="rId2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54ECD" w14:textId="77777777" w:rsidR="00615297" w:rsidRDefault="00615297">
      <w:r>
        <w:separator/>
      </w:r>
    </w:p>
  </w:endnote>
  <w:endnote w:type="continuationSeparator" w:id="0">
    <w:p w14:paraId="1539274A" w14:textId="77777777" w:rsidR="00615297" w:rsidRDefault="00615297">
      <w:r>
        <w:continuationSeparator/>
      </w:r>
    </w:p>
  </w:endnote>
  <w:endnote w:type="continuationNotice" w:id="1">
    <w:p w14:paraId="73A42B35" w14:textId="77777777" w:rsidR="00615297" w:rsidRDefault="0061529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357197"/>
      <w:docPartObj>
        <w:docPartGallery w:val="Page Numbers (Bottom of Page)"/>
        <w:docPartUnique/>
      </w:docPartObj>
    </w:sdtPr>
    <w:sdtContent>
      <w:p w14:paraId="6416BF43" w14:textId="77777777" w:rsidR="00931FFA" w:rsidRDefault="00931FFA" w:rsidP="002843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311D8E2" w14:textId="77777777" w:rsidR="00931FFA" w:rsidRDefault="00931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057868"/>
      <w:docPartObj>
        <w:docPartGallery w:val="Page Numbers (Bottom of Page)"/>
        <w:docPartUnique/>
      </w:docPartObj>
    </w:sdtPr>
    <w:sdtContent>
      <w:p w14:paraId="61C14DC7" w14:textId="77777777" w:rsidR="00931FFA" w:rsidRDefault="00931FFA" w:rsidP="007A3C27">
        <w:pPr>
          <w:pStyle w:val="Footer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 xml:space="preserve">Av. Prof. Luciano Gualberto – TRAV. 3, 158 – 05508-900 – São Paulo – SP – BRASIL </w:t>
        </w:r>
      </w:p>
      <w:p w14:paraId="10FFA1BA" w14:textId="77777777" w:rsidR="00931FFA" w:rsidRDefault="00931FFA" w:rsidP="007A3C27">
        <w:pPr>
          <w:pStyle w:val="Footer"/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>TEL.: 55 11 3091-5583 – FAX: 55 11 3091 5294</w:t>
        </w:r>
      </w:p>
      <w:p w14:paraId="547DDC4A" w14:textId="77777777" w:rsidR="00931FFA" w:rsidRDefault="00931FF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2D9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CDE97" w14:textId="77777777" w:rsidR="00615297" w:rsidRDefault="00615297">
      <w:r>
        <w:separator/>
      </w:r>
    </w:p>
  </w:footnote>
  <w:footnote w:type="continuationSeparator" w:id="0">
    <w:p w14:paraId="2CA31A33" w14:textId="77777777" w:rsidR="00615297" w:rsidRDefault="00615297">
      <w:r>
        <w:continuationSeparator/>
      </w:r>
    </w:p>
  </w:footnote>
  <w:footnote w:type="continuationNotice" w:id="1">
    <w:p w14:paraId="55ECF590" w14:textId="77777777" w:rsidR="00615297" w:rsidRDefault="0061529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931FFA" w14:paraId="0CE91554" w14:textId="77777777" w:rsidTr="000E492C">
      <w:trPr>
        <w:cantSplit/>
        <w:trHeight w:val="500"/>
      </w:trPr>
      <w:tc>
        <w:tcPr>
          <w:tcW w:w="9985" w:type="dxa"/>
          <w:vAlign w:val="center"/>
        </w:tcPr>
        <w:p w14:paraId="418CFDA1" w14:textId="77777777" w:rsidR="00931FFA" w:rsidRDefault="00931FFA" w:rsidP="008B3C0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42B67C06" w14:textId="77777777" w:rsidR="00931FFA" w:rsidRPr="00AA317A" w:rsidRDefault="00931FFA" w:rsidP="00AA3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931FFA" w:rsidRPr="00DB1AEA" w14:paraId="0EC499E1" w14:textId="77777777" w:rsidTr="0036233F">
      <w:trPr>
        <w:trHeight w:val="1125"/>
      </w:trPr>
      <w:tc>
        <w:tcPr>
          <w:tcW w:w="14881" w:type="dxa"/>
        </w:tcPr>
        <w:p w14:paraId="05E5CA1D" w14:textId="77777777" w:rsidR="00931FFA" w:rsidRPr="00DB1AEA" w:rsidRDefault="00931FFA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0CEC70B8" wp14:editId="65ACFA5D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3" name="Imagem 3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498F6955" w14:textId="77777777" w:rsidR="00931FFA" w:rsidRDefault="00931F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931FFA" w:rsidRPr="00DB1AEA" w14:paraId="6B3243AB" w14:textId="77777777" w:rsidTr="00FF02B0">
      <w:trPr>
        <w:trHeight w:val="1125"/>
      </w:trPr>
      <w:tc>
        <w:tcPr>
          <w:tcW w:w="14881" w:type="dxa"/>
        </w:tcPr>
        <w:p w14:paraId="42324122" w14:textId="77777777" w:rsidR="00931FFA" w:rsidRPr="00DB1AEA" w:rsidRDefault="00931FFA" w:rsidP="000A7464">
          <w:pPr>
            <w:pStyle w:val="Header"/>
            <w:jc w:val="left"/>
            <w:rPr>
              <w:b/>
            </w:rPr>
          </w:pPr>
        </w:p>
      </w:tc>
      <w:tc>
        <w:tcPr>
          <w:tcW w:w="14881" w:type="dxa"/>
        </w:tcPr>
        <w:p w14:paraId="7DE1A6A2" w14:textId="77777777" w:rsidR="00931FFA" w:rsidRPr="00DB1AEA" w:rsidRDefault="00931FFA" w:rsidP="00290AD4">
          <w:pPr>
            <w:pStyle w:val="Header"/>
            <w:jc w:val="left"/>
            <w:rPr>
              <w:b/>
            </w:rPr>
          </w:pPr>
        </w:p>
      </w:tc>
    </w:tr>
  </w:tbl>
  <w:p w14:paraId="51FA7822" w14:textId="77777777" w:rsidR="00931FFA" w:rsidRDefault="00931FF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0"/>
      <w:gridCol w:w="7705"/>
    </w:tblGrid>
    <w:tr w:rsidR="00931FFA" w14:paraId="1CC055BE" w14:textId="77777777" w:rsidTr="002843E9">
      <w:trPr>
        <w:cantSplit/>
      </w:trPr>
      <w:tc>
        <w:tcPr>
          <w:tcW w:w="833" w:type="pct"/>
        </w:tcPr>
        <w:p w14:paraId="19EC68F7" w14:textId="77777777" w:rsidR="00931FFA" w:rsidRDefault="00931FFA" w:rsidP="002843E9">
          <w:pPr>
            <w:pStyle w:val="Footer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14:paraId="7177A40F" w14:textId="77777777" w:rsidR="00931FFA" w:rsidRDefault="00931FFA" w:rsidP="002843E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6C97C929" w14:textId="77777777" w:rsidR="00931FFA" w:rsidRPr="00AA317A" w:rsidRDefault="00931FFA" w:rsidP="00AA317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931FFA" w:rsidRPr="00DB1AEA" w14:paraId="4AD69316" w14:textId="77777777" w:rsidTr="0036233F">
      <w:trPr>
        <w:trHeight w:val="1125"/>
      </w:trPr>
      <w:tc>
        <w:tcPr>
          <w:tcW w:w="14881" w:type="dxa"/>
        </w:tcPr>
        <w:p w14:paraId="6A9D8919" w14:textId="77777777" w:rsidR="00931FFA" w:rsidRPr="00DB1AEA" w:rsidRDefault="00931FFA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1" behindDoc="0" locked="0" layoutInCell="1" allowOverlap="1" wp14:anchorId="41BFE594" wp14:editId="79D7426B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8" name="Imagem 8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095343B2" w14:textId="77777777" w:rsidR="00931FFA" w:rsidRDefault="00931FF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931FFA" w:rsidRPr="00DB1AEA" w14:paraId="6F96DAB7" w14:textId="77777777" w:rsidTr="00FF02B0">
      <w:trPr>
        <w:trHeight w:val="1125"/>
      </w:trPr>
      <w:tc>
        <w:tcPr>
          <w:tcW w:w="14881" w:type="dxa"/>
        </w:tcPr>
        <w:p w14:paraId="07BEEF2D" w14:textId="77777777" w:rsidR="00931FFA" w:rsidRPr="00DB1AEA" w:rsidRDefault="00931FFA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2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14:paraId="25F88F8B" w14:textId="77777777" w:rsidR="00931FFA" w:rsidRPr="00DB1AEA" w:rsidRDefault="00931FFA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3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446DBE55" w14:textId="77777777" w:rsidR="00931FFA" w:rsidRDefault="00931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1942D5A"/>
    <w:multiLevelType w:val="multilevel"/>
    <w:tmpl w:val="180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AD384B"/>
    <w:multiLevelType w:val="multilevel"/>
    <w:tmpl w:val="BC26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151C2A"/>
    <w:multiLevelType w:val="multilevel"/>
    <w:tmpl w:val="61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6340A89"/>
    <w:multiLevelType w:val="multilevel"/>
    <w:tmpl w:val="A3F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3B692D"/>
    <w:multiLevelType w:val="multilevel"/>
    <w:tmpl w:val="640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104613"/>
    <w:multiLevelType w:val="multilevel"/>
    <w:tmpl w:val="3A4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85712"/>
    <w:multiLevelType w:val="multilevel"/>
    <w:tmpl w:val="26D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BE1B13"/>
    <w:multiLevelType w:val="multilevel"/>
    <w:tmpl w:val="D8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661C6A"/>
    <w:multiLevelType w:val="multilevel"/>
    <w:tmpl w:val="8EF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D1197"/>
    <w:multiLevelType w:val="multilevel"/>
    <w:tmpl w:val="24A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946C13"/>
    <w:multiLevelType w:val="multilevel"/>
    <w:tmpl w:val="D29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CC677F"/>
    <w:multiLevelType w:val="hybridMultilevel"/>
    <w:tmpl w:val="A57C1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5E85C7B"/>
    <w:multiLevelType w:val="multilevel"/>
    <w:tmpl w:val="637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D16889"/>
    <w:multiLevelType w:val="multilevel"/>
    <w:tmpl w:val="14D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122147"/>
    <w:multiLevelType w:val="multilevel"/>
    <w:tmpl w:val="AA7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F9333C"/>
    <w:multiLevelType w:val="multilevel"/>
    <w:tmpl w:val="6DB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FC3D63"/>
    <w:multiLevelType w:val="hybridMultilevel"/>
    <w:tmpl w:val="2424D4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FE3FE2"/>
    <w:multiLevelType w:val="multilevel"/>
    <w:tmpl w:val="22EC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453599"/>
    <w:multiLevelType w:val="multilevel"/>
    <w:tmpl w:val="D91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B60580"/>
    <w:multiLevelType w:val="multilevel"/>
    <w:tmpl w:val="6D7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E80BF0"/>
    <w:multiLevelType w:val="multilevel"/>
    <w:tmpl w:val="572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3F038A"/>
    <w:multiLevelType w:val="multilevel"/>
    <w:tmpl w:val="C83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DF7EB3"/>
    <w:multiLevelType w:val="multilevel"/>
    <w:tmpl w:val="E81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002C78"/>
    <w:multiLevelType w:val="multilevel"/>
    <w:tmpl w:val="7B6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10023E"/>
    <w:multiLevelType w:val="multilevel"/>
    <w:tmpl w:val="6FB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8240E6C"/>
    <w:multiLevelType w:val="multilevel"/>
    <w:tmpl w:val="DA1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3C6B85"/>
    <w:multiLevelType w:val="multilevel"/>
    <w:tmpl w:val="4E8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4D7061"/>
    <w:multiLevelType w:val="hybridMultilevel"/>
    <w:tmpl w:val="C28885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9E24B0"/>
    <w:multiLevelType w:val="hybridMultilevel"/>
    <w:tmpl w:val="A5FEA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A76D05"/>
    <w:multiLevelType w:val="multilevel"/>
    <w:tmpl w:val="489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BF76F4"/>
    <w:multiLevelType w:val="multilevel"/>
    <w:tmpl w:val="81E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9D061D"/>
    <w:multiLevelType w:val="multilevel"/>
    <w:tmpl w:val="7484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214522"/>
    <w:multiLevelType w:val="multilevel"/>
    <w:tmpl w:val="D3D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77B759D"/>
    <w:multiLevelType w:val="multilevel"/>
    <w:tmpl w:val="A9C0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5A7DE7"/>
    <w:multiLevelType w:val="multilevel"/>
    <w:tmpl w:val="C94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EC3B2A"/>
    <w:multiLevelType w:val="multilevel"/>
    <w:tmpl w:val="DB0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E427143"/>
    <w:multiLevelType w:val="multilevel"/>
    <w:tmpl w:val="DFD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F97249A"/>
    <w:multiLevelType w:val="multilevel"/>
    <w:tmpl w:val="A75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080072F"/>
    <w:multiLevelType w:val="multilevel"/>
    <w:tmpl w:val="A87A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86435C3"/>
    <w:multiLevelType w:val="hybridMultilevel"/>
    <w:tmpl w:val="710C44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95D1D35"/>
    <w:multiLevelType w:val="hybridMultilevel"/>
    <w:tmpl w:val="57D8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0835AF"/>
    <w:multiLevelType w:val="multilevel"/>
    <w:tmpl w:val="74F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DAD7B2C"/>
    <w:multiLevelType w:val="hybridMultilevel"/>
    <w:tmpl w:val="0DFC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130E20"/>
    <w:multiLevelType w:val="hybridMultilevel"/>
    <w:tmpl w:val="134A7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5D1E14"/>
    <w:multiLevelType w:val="multilevel"/>
    <w:tmpl w:val="252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88B7CF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1">
    <w:nsid w:val="78A8155A"/>
    <w:multiLevelType w:val="multilevel"/>
    <w:tmpl w:val="AFA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9A87351"/>
    <w:multiLevelType w:val="hybridMultilevel"/>
    <w:tmpl w:val="55F06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38039F"/>
    <w:multiLevelType w:val="multilevel"/>
    <w:tmpl w:val="4C7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CDA0000"/>
    <w:multiLevelType w:val="hybridMultilevel"/>
    <w:tmpl w:val="70D06E6E"/>
    <w:lvl w:ilvl="0" w:tplc="DB8C3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EC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87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5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2F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2D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47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8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E5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F5F3FB9"/>
    <w:multiLevelType w:val="multilevel"/>
    <w:tmpl w:val="C96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0"/>
  </w:num>
  <w:num w:numId="3">
    <w:abstractNumId w:val="33"/>
  </w:num>
  <w:num w:numId="4">
    <w:abstractNumId w:val="32"/>
  </w:num>
  <w:num w:numId="5">
    <w:abstractNumId w:val="48"/>
  </w:num>
  <w:num w:numId="6">
    <w:abstractNumId w:val="47"/>
  </w:num>
  <w:num w:numId="7">
    <w:abstractNumId w:val="45"/>
  </w:num>
  <w:num w:numId="8">
    <w:abstractNumId w:val="54"/>
  </w:num>
  <w:num w:numId="9">
    <w:abstractNumId w:val="8"/>
  </w:num>
  <w:num w:numId="10">
    <w:abstractNumId w:val="15"/>
  </w:num>
  <w:num w:numId="11">
    <w:abstractNumId w:val="19"/>
  </w:num>
  <w:num w:numId="12">
    <w:abstractNumId w:val="43"/>
  </w:num>
  <w:num w:numId="13">
    <w:abstractNumId w:val="18"/>
  </w:num>
  <w:num w:numId="14">
    <w:abstractNumId w:val="35"/>
  </w:num>
  <w:num w:numId="15">
    <w:abstractNumId w:val="28"/>
  </w:num>
  <w:num w:numId="16">
    <w:abstractNumId w:val="53"/>
  </w:num>
  <w:num w:numId="17">
    <w:abstractNumId w:val="38"/>
  </w:num>
  <w:num w:numId="18">
    <w:abstractNumId w:val="51"/>
  </w:num>
  <w:num w:numId="19">
    <w:abstractNumId w:val="9"/>
  </w:num>
  <w:num w:numId="20">
    <w:abstractNumId w:val="24"/>
  </w:num>
  <w:num w:numId="21">
    <w:abstractNumId w:val="17"/>
  </w:num>
  <w:num w:numId="22">
    <w:abstractNumId w:val="40"/>
  </w:num>
  <w:num w:numId="23">
    <w:abstractNumId w:val="11"/>
  </w:num>
  <w:num w:numId="24">
    <w:abstractNumId w:val="37"/>
  </w:num>
  <w:num w:numId="25">
    <w:abstractNumId w:val="25"/>
  </w:num>
  <w:num w:numId="26">
    <w:abstractNumId w:val="23"/>
  </w:num>
  <w:num w:numId="27">
    <w:abstractNumId w:val="26"/>
  </w:num>
  <w:num w:numId="28">
    <w:abstractNumId w:val="12"/>
  </w:num>
  <w:num w:numId="29">
    <w:abstractNumId w:val="46"/>
  </w:num>
  <w:num w:numId="30">
    <w:abstractNumId w:val="34"/>
  </w:num>
  <w:num w:numId="31">
    <w:abstractNumId w:val="22"/>
  </w:num>
  <w:num w:numId="32">
    <w:abstractNumId w:val="13"/>
  </w:num>
  <w:num w:numId="33">
    <w:abstractNumId w:val="6"/>
  </w:num>
  <w:num w:numId="34">
    <w:abstractNumId w:val="39"/>
  </w:num>
  <w:num w:numId="35">
    <w:abstractNumId w:val="10"/>
  </w:num>
  <w:num w:numId="36">
    <w:abstractNumId w:val="49"/>
  </w:num>
  <w:num w:numId="37">
    <w:abstractNumId w:val="30"/>
  </w:num>
  <w:num w:numId="38">
    <w:abstractNumId w:val="31"/>
  </w:num>
  <w:num w:numId="39">
    <w:abstractNumId w:val="20"/>
  </w:num>
  <w:num w:numId="40">
    <w:abstractNumId w:val="4"/>
  </w:num>
  <w:num w:numId="41">
    <w:abstractNumId w:val="5"/>
  </w:num>
  <w:num w:numId="42">
    <w:abstractNumId w:val="41"/>
  </w:num>
  <w:num w:numId="43">
    <w:abstractNumId w:val="14"/>
  </w:num>
  <w:num w:numId="44">
    <w:abstractNumId w:val="42"/>
  </w:num>
  <w:num w:numId="45">
    <w:abstractNumId w:val="36"/>
  </w:num>
  <w:num w:numId="46">
    <w:abstractNumId w:val="29"/>
  </w:num>
  <w:num w:numId="47">
    <w:abstractNumId w:val="55"/>
  </w:num>
  <w:num w:numId="48">
    <w:abstractNumId w:val="27"/>
  </w:num>
  <w:num w:numId="49">
    <w:abstractNumId w:val="16"/>
  </w:num>
  <w:num w:numId="50">
    <w:abstractNumId w:val="52"/>
  </w:num>
  <w:num w:numId="51">
    <w:abstractNumId w:val="21"/>
  </w:num>
  <w:num w:numId="52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68"/>
    <w:rsid w:val="000022BD"/>
    <w:rsid w:val="000031B5"/>
    <w:rsid w:val="000032C0"/>
    <w:rsid w:val="00003A8D"/>
    <w:rsid w:val="0000442A"/>
    <w:rsid w:val="000047B9"/>
    <w:rsid w:val="000065E2"/>
    <w:rsid w:val="000074C7"/>
    <w:rsid w:val="000101A8"/>
    <w:rsid w:val="0001165D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268B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5D2D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764B0"/>
    <w:rsid w:val="00076894"/>
    <w:rsid w:val="00081FAE"/>
    <w:rsid w:val="00083171"/>
    <w:rsid w:val="000837EC"/>
    <w:rsid w:val="00084556"/>
    <w:rsid w:val="00087680"/>
    <w:rsid w:val="000914CC"/>
    <w:rsid w:val="0009376D"/>
    <w:rsid w:val="00093CF8"/>
    <w:rsid w:val="000961E0"/>
    <w:rsid w:val="00096ADC"/>
    <w:rsid w:val="000975A7"/>
    <w:rsid w:val="000A20B4"/>
    <w:rsid w:val="000A2BD3"/>
    <w:rsid w:val="000A32FA"/>
    <w:rsid w:val="000A44CE"/>
    <w:rsid w:val="000A5C28"/>
    <w:rsid w:val="000A6A91"/>
    <w:rsid w:val="000A7464"/>
    <w:rsid w:val="000A764E"/>
    <w:rsid w:val="000B0AD8"/>
    <w:rsid w:val="000B4E8C"/>
    <w:rsid w:val="000B7F30"/>
    <w:rsid w:val="000C34D1"/>
    <w:rsid w:val="000C4610"/>
    <w:rsid w:val="000C4B01"/>
    <w:rsid w:val="000C56BB"/>
    <w:rsid w:val="000C59FE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5AF3"/>
    <w:rsid w:val="000E6B4C"/>
    <w:rsid w:val="000E738A"/>
    <w:rsid w:val="000F07AF"/>
    <w:rsid w:val="000F0BEE"/>
    <w:rsid w:val="000F3BF6"/>
    <w:rsid w:val="000F3BFA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295C"/>
    <w:rsid w:val="00123716"/>
    <w:rsid w:val="0012454B"/>
    <w:rsid w:val="0012599F"/>
    <w:rsid w:val="001259F2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A9A"/>
    <w:rsid w:val="001524C2"/>
    <w:rsid w:val="00155D6D"/>
    <w:rsid w:val="001611DB"/>
    <w:rsid w:val="001617B6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449F"/>
    <w:rsid w:val="001865C9"/>
    <w:rsid w:val="0018781A"/>
    <w:rsid w:val="001912EC"/>
    <w:rsid w:val="001913A2"/>
    <w:rsid w:val="0019615D"/>
    <w:rsid w:val="0019789D"/>
    <w:rsid w:val="001A07A5"/>
    <w:rsid w:val="001A0A66"/>
    <w:rsid w:val="001A0C1F"/>
    <w:rsid w:val="001A22D8"/>
    <w:rsid w:val="001A5318"/>
    <w:rsid w:val="001A5639"/>
    <w:rsid w:val="001A5F3F"/>
    <w:rsid w:val="001A6E76"/>
    <w:rsid w:val="001A7209"/>
    <w:rsid w:val="001B022D"/>
    <w:rsid w:val="001B3C07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2685"/>
    <w:rsid w:val="001D3846"/>
    <w:rsid w:val="001D398F"/>
    <w:rsid w:val="001D496D"/>
    <w:rsid w:val="001D4B1C"/>
    <w:rsid w:val="001D5921"/>
    <w:rsid w:val="001D5E99"/>
    <w:rsid w:val="001D71C1"/>
    <w:rsid w:val="001D7C87"/>
    <w:rsid w:val="001E1D1A"/>
    <w:rsid w:val="001E1EA2"/>
    <w:rsid w:val="001E4D25"/>
    <w:rsid w:val="001E63B2"/>
    <w:rsid w:val="001E6604"/>
    <w:rsid w:val="001E68E8"/>
    <w:rsid w:val="001F0407"/>
    <w:rsid w:val="001F47E5"/>
    <w:rsid w:val="001F4E1C"/>
    <w:rsid w:val="00200284"/>
    <w:rsid w:val="0020355C"/>
    <w:rsid w:val="00204B04"/>
    <w:rsid w:val="0020594E"/>
    <w:rsid w:val="00205D18"/>
    <w:rsid w:val="00207084"/>
    <w:rsid w:val="00207CF0"/>
    <w:rsid w:val="00210746"/>
    <w:rsid w:val="00210F0D"/>
    <w:rsid w:val="00213A65"/>
    <w:rsid w:val="0021582C"/>
    <w:rsid w:val="002171A7"/>
    <w:rsid w:val="00221EBD"/>
    <w:rsid w:val="00222AAE"/>
    <w:rsid w:val="002237ED"/>
    <w:rsid w:val="00224266"/>
    <w:rsid w:val="00226026"/>
    <w:rsid w:val="00226372"/>
    <w:rsid w:val="002264CD"/>
    <w:rsid w:val="00226FDC"/>
    <w:rsid w:val="00227ECB"/>
    <w:rsid w:val="00227F67"/>
    <w:rsid w:val="002326A4"/>
    <w:rsid w:val="00234834"/>
    <w:rsid w:val="00236CD3"/>
    <w:rsid w:val="002415BD"/>
    <w:rsid w:val="0024282E"/>
    <w:rsid w:val="0024532B"/>
    <w:rsid w:val="00245769"/>
    <w:rsid w:val="00251B05"/>
    <w:rsid w:val="00252AE7"/>
    <w:rsid w:val="00254363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64BA"/>
    <w:rsid w:val="0026717A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BC7"/>
    <w:rsid w:val="00292C43"/>
    <w:rsid w:val="00294CEE"/>
    <w:rsid w:val="00296544"/>
    <w:rsid w:val="00296B33"/>
    <w:rsid w:val="002A006A"/>
    <w:rsid w:val="002A068E"/>
    <w:rsid w:val="002A0AE9"/>
    <w:rsid w:val="002A1FC4"/>
    <w:rsid w:val="002A2CED"/>
    <w:rsid w:val="002A43BF"/>
    <w:rsid w:val="002B0CE3"/>
    <w:rsid w:val="002B0EB2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2F6A04"/>
    <w:rsid w:val="00302201"/>
    <w:rsid w:val="00302A39"/>
    <w:rsid w:val="0030313B"/>
    <w:rsid w:val="00304B88"/>
    <w:rsid w:val="0030586F"/>
    <w:rsid w:val="00310D7C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1270"/>
    <w:rsid w:val="00323681"/>
    <w:rsid w:val="00325F9D"/>
    <w:rsid w:val="00326D83"/>
    <w:rsid w:val="003345D0"/>
    <w:rsid w:val="00335C12"/>
    <w:rsid w:val="003372CC"/>
    <w:rsid w:val="0033751D"/>
    <w:rsid w:val="00337FD4"/>
    <w:rsid w:val="003407DC"/>
    <w:rsid w:val="00342486"/>
    <w:rsid w:val="0034522F"/>
    <w:rsid w:val="003458E2"/>
    <w:rsid w:val="0035013C"/>
    <w:rsid w:val="00351DE9"/>
    <w:rsid w:val="003528D9"/>
    <w:rsid w:val="00352AB6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09C2"/>
    <w:rsid w:val="00371936"/>
    <w:rsid w:val="003733FA"/>
    <w:rsid w:val="003734BA"/>
    <w:rsid w:val="0037508F"/>
    <w:rsid w:val="003756A7"/>
    <w:rsid w:val="00375B6B"/>
    <w:rsid w:val="003823E3"/>
    <w:rsid w:val="003836F7"/>
    <w:rsid w:val="0038582B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4F1D"/>
    <w:rsid w:val="003B52DE"/>
    <w:rsid w:val="003B6C84"/>
    <w:rsid w:val="003C221C"/>
    <w:rsid w:val="003C4073"/>
    <w:rsid w:val="003C4C5D"/>
    <w:rsid w:val="003C4CA1"/>
    <w:rsid w:val="003C4F0B"/>
    <w:rsid w:val="003C5302"/>
    <w:rsid w:val="003D0859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D7F2B"/>
    <w:rsid w:val="003E13DB"/>
    <w:rsid w:val="003E16E8"/>
    <w:rsid w:val="003E1BCD"/>
    <w:rsid w:val="003E2634"/>
    <w:rsid w:val="003E3518"/>
    <w:rsid w:val="003E63D6"/>
    <w:rsid w:val="003F01A8"/>
    <w:rsid w:val="003F0AD2"/>
    <w:rsid w:val="003F0CC7"/>
    <w:rsid w:val="003F4CCC"/>
    <w:rsid w:val="003F4EB4"/>
    <w:rsid w:val="003F6FBE"/>
    <w:rsid w:val="003F71ED"/>
    <w:rsid w:val="004020E0"/>
    <w:rsid w:val="00402904"/>
    <w:rsid w:val="0040336A"/>
    <w:rsid w:val="004055AC"/>
    <w:rsid w:val="004058BC"/>
    <w:rsid w:val="00407689"/>
    <w:rsid w:val="00407D45"/>
    <w:rsid w:val="00412682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372F"/>
    <w:rsid w:val="0045664A"/>
    <w:rsid w:val="00456A74"/>
    <w:rsid w:val="00460230"/>
    <w:rsid w:val="00460253"/>
    <w:rsid w:val="004626F2"/>
    <w:rsid w:val="004629E8"/>
    <w:rsid w:val="00464F2F"/>
    <w:rsid w:val="0046624C"/>
    <w:rsid w:val="00466891"/>
    <w:rsid w:val="00466910"/>
    <w:rsid w:val="004701DD"/>
    <w:rsid w:val="00470E05"/>
    <w:rsid w:val="00470FBA"/>
    <w:rsid w:val="00472769"/>
    <w:rsid w:val="004729EB"/>
    <w:rsid w:val="00472C31"/>
    <w:rsid w:val="0047555A"/>
    <w:rsid w:val="0047728C"/>
    <w:rsid w:val="00477857"/>
    <w:rsid w:val="00477CA1"/>
    <w:rsid w:val="00477ECA"/>
    <w:rsid w:val="00477FB8"/>
    <w:rsid w:val="00481214"/>
    <w:rsid w:val="00483559"/>
    <w:rsid w:val="00485873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3FF1"/>
    <w:rsid w:val="004B6423"/>
    <w:rsid w:val="004B6A90"/>
    <w:rsid w:val="004B7128"/>
    <w:rsid w:val="004B75EF"/>
    <w:rsid w:val="004B7FF2"/>
    <w:rsid w:val="004C6230"/>
    <w:rsid w:val="004D350F"/>
    <w:rsid w:val="004D4A6C"/>
    <w:rsid w:val="004D7175"/>
    <w:rsid w:val="004D7CE9"/>
    <w:rsid w:val="004E072E"/>
    <w:rsid w:val="004E2541"/>
    <w:rsid w:val="004E3DBA"/>
    <w:rsid w:val="004E4488"/>
    <w:rsid w:val="004E69E3"/>
    <w:rsid w:val="004F0090"/>
    <w:rsid w:val="004F1D2B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072D7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27E5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186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312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050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2E3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1784"/>
    <w:rsid w:val="005E2123"/>
    <w:rsid w:val="005E2D45"/>
    <w:rsid w:val="005E3BC3"/>
    <w:rsid w:val="005E4009"/>
    <w:rsid w:val="005E4C8E"/>
    <w:rsid w:val="005E53C1"/>
    <w:rsid w:val="005E7046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297"/>
    <w:rsid w:val="006154F3"/>
    <w:rsid w:val="00615B19"/>
    <w:rsid w:val="00617770"/>
    <w:rsid w:val="00620167"/>
    <w:rsid w:val="00620F44"/>
    <w:rsid w:val="00621CAF"/>
    <w:rsid w:val="006239CA"/>
    <w:rsid w:val="00630CB6"/>
    <w:rsid w:val="006313A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60B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132C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164B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097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1FB"/>
    <w:rsid w:val="006E4AE9"/>
    <w:rsid w:val="006E5ABB"/>
    <w:rsid w:val="006E6050"/>
    <w:rsid w:val="006E6259"/>
    <w:rsid w:val="006E7B81"/>
    <w:rsid w:val="006F1EFC"/>
    <w:rsid w:val="006F4675"/>
    <w:rsid w:val="006F4707"/>
    <w:rsid w:val="006F47E5"/>
    <w:rsid w:val="006F5DE1"/>
    <w:rsid w:val="006F620A"/>
    <w:rsid w:val="006F7542"/>
    <w:rsid w:val="00700300"/>
    <w:rsid w:val="007004DD"/>
    <w:rsid w:val="00700963"/>
    <w:rsid w:val="00700EC5"/>
    <w:rsid w:val="0070318E"/>
    <w:rsid w:val="00704298"/>
    <w:rsid w:val="007047D2"/>
    <w:rsid w:val="007056BA"/>
    <w:rsid w:val="00705D80"/>
    <w:rsid w:val="00706C2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524"/>
    <w:rsid w:val="00767807"/>
    <w:rsid w:val="007714D3"/>
    <w:rsid w:val="007739DA"/>
    <w:rsid w:val="00776456"/>
    <w:rsid w:val="0077748B"/>
    <w:rsid w:val="00777BEC"/>
    <w:rsid w:val="00784851"/>
    <w:rsid w:val="00784BEF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1EA9"/>
    <w:rsid w:val="007C24AA"/>
    <w:rsid w:val="007C36BE"/>
    <w:rsid w:val="007C44B4"/>
    <w:rsid w:val="007C6989"/>
    <w:rsid w:val="007D40DE"/>
    <w:rsid w:val="007D6C56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1854"/>
    <w:rsid w:val="00813A91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6F68"/>
    <w:rsid w:val="00827575"/>
    <w:rsid w:val="0082758E"/>
    <w:rsid w:val="00830947"/>
    <w:rsid w:val="008320C5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B81"/>
    <w:rsid w:val="00846E02"/>
    <w:rsid w:val="00850D3A"/>
    <w:rsid w:val="008523B3"/>
    <w:rsid w:val="00854B84"/>
    <w:rsid w:val="00855BC2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6E6C"/>
    <w:rsid w:val="008A774F"/>
    <w:rsid w:val="008B0AA1"/>
    <w:rsid w:val="008B15ED"/>
    <w:rsid w:val="008B1C32"/>
    <w:rsid w:val="008B2980"/>
    <w:rsid w:val="008B3C09"/>
    <w:rsid w:val="008B5621"/>
    <w:rsid w:val="008B57EF"/>
    <w:rsid w:val="008B5CB6"/>
    <w:rsid w:val="008B71AA"/>
    <w:rsid w:val="008B7401"/>
    <w:rsid w:val="008C1360"/>
    <w:rsid w:val="008C2087"/>
    <w:rsid w:val="008C2FBC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558"/>
    <w:rsid w:val="008D6E2F"/>
    <w:rsid w:val="008E2E44"/>
    <w:rsid w:val="008E3021"/>
    <w:rsid w:val="008E31FD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1F5"/>
    <w:rsid w:val="0093076A"/>
    <w:rsid w:val="009314A1"/>
    <w:rsid w:val="00931E22"/>
    <w:rsid w:val="00931FFA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1302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534D"/>
    <w:rsid w:val="009766EF"/>
    <w:rsid w:val="00980FB1"/>
    <w:rsid w:val="0098283F"/>
    <w:rsid w:val="00983A1A"/>
    <w:rsid w:val="0098427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6C27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187C"/>
    <w:rsid w:val="00A82320"/>
    <w:rsid w:val="00A836E0"/>
    <w:rsid w:val="00A90438"/>
    <w:rsid w:val="00A910E4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512"/>
    <w:rsid w:val="00AE3644"/>
    <w:rsid w:val="00AF0957"/>
    <w:rsid w:val="00AF12BD"/>
    <w:rsid w:val="00AF26B4"/>
    <w:rsid w:val="00AF5317"/>
    <w:rsid w:val="00AF6044"/>
    <w:rsid w:val="00AF63C3"/>
    <w:rsid w:val="00AF7B79"/>
    <w:rsid w:val="00AF7F99"/>
    <w:rsid w:val="00B00112"/>
    <w:rsid w:val="00B0099E"/>
    <w:rsid w:val="00B00A02"/>
    <w:rsid w:val="00B00E7A"/>
    <w:rsid w:val="00B018F1"/>
    <w:rsid w:val="00B01EAE"/>
    <w:rsid w:val="00B0367F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928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517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5BB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73D"/>
    <w:rsid w:val="00BA086A"/>
    <w:rsid w:val="00BA0CC7"/>
    <w:rsid w:val="00BA2335"/>
    <w:rsid w:val="00BA2665"/>
    <w:rsid w:val="00BA560D"/>
    <w:rsid w:val="00BA6CDE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AAE"/>
    <w:rsid w:val="00BC6B79"/>
    <w:rsid w:val="00BC7AF4"/>
    <w:rsid w:val="00BD06C1"/>
    <w:rsid w:val="00BD3520"/>
    <w:rsid w:val="00BD4A0A"/>
    <w:rsid w:val="00BD5274"/>
    <w:rsid w:val="00BD63A6"/>
    <w:rsid w:val="00BD660C"/>
    <w:rsid w:val="00BD7E2E"/>
    <w:rsid w:val="00BD7F52"/>
    <w:rsid w:val="00BE0BC9"/>
    <w:rsid w:val="00BE2A12"/>
    <w:rsid w:val="00BE49A3"/>
    <w:rsid w:val="00BE527F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BF7F37"/>
    <w:rsid w:val="00C012E7"/>
    <w:rsid w:val="00C033DC"/>
    <w:rsid w:val="00C03416"/>
    <w:rsid w:val="00C039E2"/>
    <w:rsid w:val="00C03FB7"/>
    <w:rsid w:val="00C040E0"/>
    <w:rsid w:val="00C04E3F"/>
    <w:rsid w:val="00C05E2C"/>
    <w:rsid w:val="00C07987"/>
    <w:rsid w:val="00C12886"/>
    <w:rsid w:val="00C134C5"/>
    <w:rsid w:val="00C14CAD"/>
    <w:rsid w:val="00C15EC5"/>
    <w:rsid w:val="00C165F3"/>
    <w:rsid w:val="00C17BF1"/>
    <w:rsid w:val="00C20174"/>
    <w:rsid w:val="00C20199"/>
    <w:rsid w:val="00C21452"/>
    <w:rsid w:val="00C22483"/>
    <w:rsid w:val="00C22E36"/>
    <w:rsid w:val="00C25264"/>
    <w:rsid w:val="00C25B88"/>
    <w:rsid w:val="00C25EAE"/>
    <w:rsid w:val="00C25EDB"/>
    <w:rsid w:val="00C25FF9"/>
    <w:rsid w:val="00C268F7"/>
    <w:rsid w:val="00C2730D"/>
    <w:rsid w:val="00C309C2"/>
    <w:rsid w:val="00C314F7"/>
    <w:rsid w:val="00C32FDD"/>
    <w:rsid w:val="00C33493"/>
    <w:rsid w:val="00C350A7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6570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2E17"/>
    <w:rsid w:val="00C64D4F"/>
    <w:rsid w:val="00C70818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0DD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C71CC"/>
    <w:rsid w:val="00CD0209"/>
    <w:rsid w:val="00CD0DBA"/>
    <w:rsid w:val="00CD1F71"/>
    <w:rsid w:val="00CD5CAE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E70EA"/>
    <w:rsid w:val="00CF1796"/>
    <w:rsid w:val="00CF1888"/>
    <w:rsid w:val="00CF2D34"/>
    <w:rsid w:val="00CF3725"/>
    <w:rsid w:val="00CF3A53"/>
    <w:rsid w:val="00CF49BA"/>
    <w:rsid w:val="00CF5918"/>
    <w:rsid w:val="00CF5D6D"/>
    <w:rsid w:val="00D0124A"/>
    <w:rsid w:val="00D05B12"/>
    <w:rsid w:val="00D06A8F"/>
    <w:rsid w:val="00D06E3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299"/>
    <w:rsid w:val="00D23C71"/>
    <w:rsid w:val="00D2449C"/>
    <w:rsid w:val="00D253D3"/>
    <w:rsid w:val="00D32490"/>
    <w:rsid w:val="00D340E1"/>
    <w:rsid w:val="00D34C5E"/>
    <w:rsid w:val="00D35ABF"/>
    <w:rsid w:val="00D36A0F"/>
    <w:rsid w:val="00D40798"/>
    <w:rsid w:val="00D412B5"/>
    <w:rsid w:val="00D43202"/>
    <w:rsid w:val="00D433A5"/>
    <w:rsid w:val="00D46689"/>
    <w:rsid w:val="00D5032E"/>
    <w:rsid w:val="00D50BF1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910"/>
    <w:rsid w:val="00D62FDD"/>
    <w:rsid w:val="00D6383D"/>
    <w:rsid w:val="00D642B2"/>
    <w:rsid w:val="00D66E22"/>
    <w:rsid w:val="00D670BE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2D9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05C1"/>
    <w:rsid w:val="00DC1B95"/>
    <w:rsid w:val="00DC1DDE"/>
    <w:rsid w:val="00DC27EC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3D4C"/>
    <w:rsid w:val="00E041BA"/>
    <w:rsid w:val="00E0482D"/>
    <w:rsid w:val="00E05EFA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141F"/>
    <w:rsid w:val="00E234C1"/>
    <w:rsid w:val="00E25CDE"/>
    <w:rsid w:val="00E2716B"/>
    <w:rsid w:val="00E27188"/>
    <w:rsid w:val="00E27241"/>
    <w:rsid w:val="00E32F67"/>
    <w:rsid w:val="00E32F98"/>
    <w:rsid w:val="00E33710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4510F"/>
    <w:rsid w:val="00E465F7"/>
    <w:rsid w:val="00E503E4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2B0B"/>
    <w:rsid w:val="00E93A2F"/>
    <w:rsid w:val="00E96B0A"/>
    <w:rsid w:val="00E97278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172B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5EBB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4C0D"/>
    <w:rsid w:val="00F95F28"/>
    <w:rsid w:val="00FA04AC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BCB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  <w:rsid w:val="0117E4A6"/>
    <w:rsid w:val="0137D536"/>
    <w:rsid w:val="02782194"/>
    <w:rsid w:val="0287B3A4"/>
    <w:rsid w:val="031A62EE"/>
    <w:rsid w:val="05437A31"/>
    <w:rsid w:val="0A02894F"/>
    <w:rsid w:val="0B1F431D"/>
    <w:rsid w:val="0E1D7B7B"/>
    <w:rsid w:val="10951562"/>
    <w:rsid w:val="130C4AA2"/>
    <w:rsid w:val="131C1920"/>
    <w:rsid w:val="133AA8EA"/>
    <w:rsid w:val="133C3C81"/>
    <w:rsid w:val="162EB47E"/>
    <w:rsid w:val="164086CD"/>
    <w:rsid w:val="1710E28B"/>
    <w:rsid w:val="17239ACE"/>
    <w:rsid w:val="1929A4EB"/>
    <w:rsid w:val="1BDF82BE"/>
    <w:rsid w:val="1C7E41E0"/>
    <w:rsid w:val="1E537AA5"/>
    <w:rsid w:val="1FC93DF0"/>
    <w:rsid w:val="2057BE5A"/>
    <w:rsid w:val="22187874"/>
    <w:rsid w:val="256C0EB2"/>
    <w:rsid w:val="25B485E3"/>
    <w:rsid w:val="270243DA"/>
    <w:rsid w:val="27E7CBE6"/>
    <w:rsid w:val="290E586F"/>
    <w:rsid w:val="2BD46A62"/>
    <w:rsid w:val="2F98F7F7"/>
    <w:rsid w:val="300643B1"/>
    <w:rsid w:val="30E571CE"/>
    <w:rsid w:val="32202E86"/>
    <w:rsid w:val="33F1806C"/>
    <w:rsid w:val="35B83FE6"/>
    <w:rsid w:val="36510BB6"/>
    <w:rsid w:val="36AE75E9"/>
    <w:rsid w:val="36ED9FC9"/>
    <w:rsid w:val="39C3F074"/>
    <w:rsid w:val="3AD99C35"/>
    <w:rsid w:val="3B0A63F0"/>
    <w:rsid w:val="3DD5DC55"/>
    <w:rsid w:val="3EC95747"/>
    <w:rsid w:val="438D5300"/>
    <w:rsid w:val="439DDAB4"/>
    <w:rsid w:val="43A7DC23"/>
    <w:rsid w:val="45574FD3"/>
    <w:rsid w:val="45DCE793"/>
    <w:rsid w:val="46D1B13D"/>
    <w:rsid w:val="46E2A413"/>
    <w:rsid w:val="4717D71C"/>
    <w:rsid w:val="493D955B"/>
    <w:rsid w:val="494CC1C9"/>
    <w:rsid w:val="494D63D9"/>
    <w:rsid w:val="4A6EC65E"/>
    <w:rsid w:val="4BD17DD2"/>
    <w:rsid w:val="4D9ABBEF"/>
    <w:rsid w:val="4F4DEE45"/>
    <w:rsid w:val="4FE8CDFE"/>
    <w:rsid w:val="509CC501"/>
    <w:rsid w:val="51BDF4B5"/>
    <w:rsid w:val="52E33286"/>
    <w:rsid w:val="53AC769A"/>
    <w:rsid w:val="5564EF9A"/>
    <w:rsid w:val="58415BD0"/>
    <w:rsid w:val="587292CA"/>
    <w:rsid w:val="59C0452E"/>
    <w:rsid w:val="5A1FC540"/>
    <w:rsid w:val="5D5813A5"/>
    <w:rsid w:val="5DD90C4B"/>
    <w:rsid w:val="5E03EA51"/>
    <w:rsid w:val="5E5A38BD"/>
    <w:rsid w:val="5FBD9241"/>
    <w:rsid w:val="618D2952"/>
    <w:rsid w:val="61992E92"/>
    <w:rsid w:val="65EC53B7"/>
    <w:rsid w:val="670B3894"/>
    <w:rsid w:val="6730E008"/>
    <w:rsid w:val="68E34910"/>
    <w:rsid w:val="6A43E00D"/>
    <w:rsid w:val="6A6BA7F8"/>
    <w:rsid w:val="6D8362C2"/>
    <w:rsid w:val="6DB7B652"/>
    <w:rsid w:val="6E0310CD"/>
    <w:rsid w:val="6E1FBA67"/>
    <w:rsid w:val="71D10A4F"/>
    <w:rsid w:val="72901FA3"/>
    <w:rsid w:val="742C21DA"/>
    <w:rsid w:val="783F8C22"/>
    <w:rsid w:val="78B6E8FB"/>
    <w:rsid w:val="79A67276"/>
    <w:rsid w:val="7A8EA5E3"/>
    <w:rsid w:val="7AABFC25"/>
    <w:rsid w:val="7E47EDE9"/>
    <w:rsid w:val="7F5DF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F22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ind w:left="2880" w:hanging="360"/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spacing w:before="0" w:line="240" w:lineRule="auto"/>
      <w:ind w:left="1008" w:hanging="1008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5">
    <w:name w:val="Table Grid 5"/>
    <w:basedOn w:val="TableNormal"/>
    <w:rsid w:val="000C4B01"/>
    <w:pPr>
      <w:spacing w:before="120" w:line="288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C4B01"/>
    <w:pPr>
      <w:spacing w:before="120" w:line="288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ind w:left="2880" w:hanging="360"/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spacing w:before="0" w:line="240" w:lineRule="auto"/>
      <w:ind w:left="1008" w:hanging="1008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5">
    <w:name w:val="Table Grid 5"/>
    <w:basedOn w:val="TableNormal"/>
    <w:rsid w:val="000C4B01"/>
    <w:pPr>
      <w:spacing w:before="120" w:line="288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C4B01"/>
    <w:pPr>
      <w:spacing w:before="120" w:line="288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8350-6388-453E-93B3-7B8BC3D9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</Template>
  <TotalTime>311</TotalTime>
  <Pages>19</Pages>
  <Words>2272</Words>
  <Characters>12497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14740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Marcio</cp:lastModifiedBy>
  <cp:revision>16</cp:revision>
  <cp:lastPrinted>2013-03-05T16:34:00Z</cp:lastPrinted>
  <dcterms:created xsi:type="dcterms:W3CDTF">2014-02-24T14:39:00Z</dcterms:created>
  <dcterms:modified xsi:type="dcterms:W3CDTF">2014-03-18T01:45:00Z</dcterms:modified>
</cp:coreProperties>
</file>